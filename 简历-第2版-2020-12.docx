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617"/>
        </w:tabs>
        <w:jc w:val="left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-696595</wp:posOffset>
                </wp:positionH>
                <wp:positionV relativeFrom="paragraph">
                  <wp:posOffset>6290945</wp:posOffset>
                </wp:positionV>
                <wp:extent cx="6728460" cy="2787650"/>
                <wp:effectExtent l="0" t="0" r="0" b="0"/>
                <wp:wrapNone/>
                <wp:docPr id="104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8460" cy="2787650"/>
                          <a:chOff x="0" y="0"/>
                          <a:chExt cx="6729095" cy="2789453"/>
                        </a:xfrm>
                      </wpg:grpSpPr>
                      <wps:wsp>
                        <wps:cNvPr id="14" name="矩形 14"/>
                        <wps:cNvSpPr/>
                        <wps:spPr>
                          <a:xfrm>
                            <a:off x="181610" y="339843"/>
                            <a:ext cx="6547485" cy="2449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60" w:lineRule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5B9BD5"/>
                                  <w:sz w:val="22"/>
                                  <w:szCs w:val="22"/>
                                  <w:shd w:val="clear" w:color="auto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9BD5"/>
                                  <w:sz w:val="22"/>
                                  <w:szCs w:val="22"/>
                                  <w:shd w:val="clear" w:color="auto" w:fill="FFFFFF"/>
                                  <w:lang w:val="en-US" w:eastAsia="zh-CN"/>
                                </w:rPr>
                                <w:t>山东沐华医疗科技有限公司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0"/>
                                </w:numPr>
                                <w:spacing w:line="360" w:lineRule="auto"/>
                                <w:ind w:leftChars="0"/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2"/>
                                  <w:szCs w:val="22"/>
                                  <w:lang w:val="en-US" w:eastAsia="zh-CN"/>
                                </w:rPr>
                                <w:t>2020年5月入职，担任Web前端开发工程师，负责研发二部的前端开发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ind w:firstLineChars="0"/>
                                <w:rPr>
                                  <w:rFonts w:ascii="微软雅黑" w:hAnsi="微软雅黑" w:eastAsia="微软雅黑" w:cs="微软雅黑"/>
                                  <w:color w:val="595959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2"/>
                                  <w:szCs w:val="22"/>
                                  <w:lang w:val="en-US" w:eastAsia="zh-CN"/>
                                </w:rPr>
                                <w:t>带领前端组开发黄岛第二中医医院质控大屏项目，使用Vue-cli及elementUI搭建项目；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ind w:firstLineChars="0"/>
                                <w:rPr>
                                  <w:rFonts w:ascii="微软雅黑" w:hAnsi="微软雅黑" w:eastAsia="微软雅黑" w:cs="微软雅黑"/>
                                  <w:color w:val="595959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2"/>
                                  <w:szCs w:val="22"/>
                                  <w:lang w:val="en-US" w:eastAsia="zh-CN"/>
                                </w:rPr>
                                <w:t>负责研发二部的开发标准化工作，制定代码规范、项目规范等内容、标准开发流程等；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ind w:firstLineChars="0"/>
                                <w:rPr>
                                  <w:rFonts w:ascii="微软雅黑" w:hAnsi="微软雅黑" w:eastAsia="微软雅黑" w:cs="微软雅黑"/>
                                  <w:color w:val="595959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2"/>
                                  <w:szCs w:val="22"/>
                                  <w:lang w:val="en-US" w:eastAsia="zh-CN"/>
                                </w:rPr>
                                <w:t>日常维护公卫黑系统、SOP工具及SOP后台管理系统，参与多次更新迭代及打包上线；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>
                          <a:noAutofit/>
                        </wps:bodyPr>
                      </wps:wsp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6535420" cy="304800"/>
                            <a:chOff x="0" y="0"/>
                            <a:chExt cx="6535420" cy="304800"/>
                          </a:xfrm>
                        </wpg:grpSpPr>
                        <wps:wsp>
                          <wps:cNvPr id="16" name="矩形 16"/>
                          <wps:cNvSpPr/>
                          <wps:spPr>
                            <a:xfrm>
                              <a:off x="180975" y="0"/>
                              <a:ext cx="943610" cy="3048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0" w:lineRule="atLeast"/>
                                  <w:jc w:val="distribute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5B9BD5"/>
                                    <w:sz w:val="28"/>
                                    <w:szCs w:val="28"/>
                                    <w:shd w:val="clear" w:color="auto" w:fill="F5F5F5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B9BD5"/>
                                    <w:sz w:val="28"/>
                                    <w:szCs w:val="28"/>
                                    <w:lang w:val="en-US" w:eastAsia="zh-CN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vert="horz" wrap="square" lIns="91440" tIns="0" rIns="91440" bIns="0" anchor="t">
                            <a:spAutoFit/>
                          </wps:bodyPr>
                        </wps:wsp>
                        <wps:wsp>
                          <wps:cNvPr id="17" name="任意多边形 17"/>
                          <wps:cNvSpPr/>
                          <wps:spPr>
                            <a:xfrm>
                              <a:off x="0" y="57150"/>
                              <a:ext cx="181610" cy="1581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7" h="435">
                                  <a:moveTo>
                                    <a:pt x="442" y="0"/>
                                  </a:moveTo>
                                  <a:lnTo>
                                    <a:pt x="442" y="0"/>
                                  </a:lnTo>
                                  <a:cubicBezTo>
                                    <a:pt x="53" y="0"/>
                                    <a:pt x="53" y="0"/>
                                    <a:pt x="53" y="0"/>
                                  </a:cubicBezTo>
                                  <a:cubicBezTo>
                                    <a:pt x="26" y="0"/>
                                    <a:pt x="0" y="17"/>
                                    <a:pt x="0" y="44"/>
                                  </a:cubicBezTo>
                                  <a:cubicBezTo>
                                    <a:pt x="0" y="319"/>
                                    <a:pt x="0" y="319"/>
                                    <a:pt x="0" y="319"/>
                                  </a:cubicBezTo>
                                  <a:cubicBezTo>
                                    <a:pt x="0" y="345"/>
                                    <a:pt x="17" y="372"/>
                                    <a:pt x="44" y="381"/>
                                  </a:cubicBezTo>
                                  <a:cubicBezTo>
                                    <a:pt x="160" y="399"/>
                                    <a:pt x="160" y="399"/>
                                    <a:pt x="160" y="399"/>
                                  </a:cubicBezTo>
                                  <a:cubicBezTo>
                                    <a:pt x="160" y="399"/>
                                    <a:pt x="62" y="434"/>
                                    <a:pt x="123" y="434"/>
                                  </a:cubicBezTo>
                                  <a:cubicBezTo>
                                    <a:pt x="372" y="434"/>
                                    <a:pt x="372" y="434"/>
                                    <a:pt x="372" y="434"/>
                                  </a:cubicBezTo>
                                  <a:cubicBezTo>
                                    <a:pt x="434" y="434"/>
                                    <a:pt x="336" y="399"/>
                                    <a:pt x="336" y="399"/>
                                  </a:cubicBezTo>
                                  <a:cubicBezTo>
                                    <a:pt x="451" y="381"/>
                                    <a:pt x="451" y="381"/>
                                    <a:pt x="451" y="381"/>
                                  </a:cubicBezTo>
                                  <a:cubicBezTo>
                                    <a:pt x="479" y="372"/>
                                    <a:pt x="496" y="345"/>
                                    <a:pt x="496" y="319"/>
                                  </a:cubicBezTo>
                                  <a:cubicBezTo>
                                    <a:pt x="496" y="44"/>
                                    <a:pt x="496" y="44"/>
                                    <a:pt x="496" y="44"/>
                                  </a:cubicBezTo>
                                  <a:cubicBezTo>
                                    <a:pt x="496" y="17"/>
                                    <a:pt x="470" y="0"/>
                                    <a:pt x="442" y="0"/>
                                  </a:cubicBezTo>
                                  <a:close/>
                                  <a:moveTo>
                                    <a:pt x="442" y="319"/>
                                  </a:moveTo>
                                  <a:lnTo>
                                    <a:pt x="442" y="319"/>
                                  </a:lnTo>
                                  <a:cubicBezTo>
                                    <a:pt x="53" y="319"/>
                                    <a:pt x="53" y="319"/>
                                    <a:pt x="53" y="319"/>
                                  </a:cubicBezTo>
                                  <a:cubicBezTo>
                                    <a:pt x="53" y="44"/>
                                    <a:pt x="53" y="44"/>
                                    <a:pt x="53" y="44"/>
                                  </a:cubicBezTo>
                                  <a:cubicBezTo>
                                    <a:pt x="442" y="44"/>
                                    <a:pt x="442" y="44"/>
                                    <a:pt x="442" y="44"/>
                                  </a:cubicBezTo>
                                  <a:lnTo>
                                    <a:pt x="442" y="3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5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8" name="直接连接符 18"/>
                          <wps:cNvCnPr/>
                          <wps:spPr>
                            <a:xfrm>
                              <a:off x="295275" y="304800"/>
                              <a:ext cx="6240145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D8D8D8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9" name="直接连接符 19"/>
                          <wps:cNvCnPr/>
                          <wps:spPr>
                            <a:xfrm>
                              <a:off x="9525" y="304800"/>
                              <a:ext cx="1110615" cy="0"/>
                            </a:xfrm>
                            <a:prstGeom prst="line">
                              <a:avLst/>
                            </a:prstGeom>
                            <a:ln w="19050" cap="flat" cmpd="sng">
                              <a:solidFill>
                                <a:srgbClr val="5B9BD5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0" o:spid="_x0000_s1026" o:spt="203" style="position:absolute;left:0pt;margin-left:-54.85pt;margin-top:495.35pt;height:219.5pt;width:529.8pt;z-index:251668480;mso-width-relative:page;mso-height-relative:page;" coordsize="6729095,2789453" o:gfxdata="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">
                <o:lock v:ext="edit" aspectratio="f"/>
                <v:rect id="_x0000_s1026" o:spid="_x0000_s1026" o:spt="1" style="position:absolute;left:181610;top:339843;height:2449610;width:6547485;" filled="f" stroked="f" coordsize="21600,21600" o:gfxdata="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BKI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60" w:lineRule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5B9BD5"/>
                            <w:sz w:val="22"/>
                            <w:szCs w:val="22"/>
                            <w:shd w:val="clear" w:color="auto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9BD5"/>
                            <w:sz w:val="22"/>
                            <w:szCs w:val="22"/>
                            <w:shd w:val="clear" w:color="auto" w:fill="FFFFFF"/>
                            <w:lang w:val="en-US" w:eastAsia="zh-CN"/>
                          </w:rPr>
                          <w:t>山东沐华医疗科技有限公司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0"/>
                          </w:numPr>
                          <w:spacing w:line="360" w:lineRule="auto"/>
                          <w:ind w:leftChars="0"/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2"/>
                            <w:szCs w:val="22"/>
                            <w:lang w:val="en-US" w:eastAsia="zh-CN"/>
                          </w:rPr>
                          <w:t>2020年5月入职，担任Web前端开发工程师，负责研发二部的前端开发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ind w:firstLineChars="0"/>
                          <w:rPr>
                            <w:rFonts w:ascii="微软雅黑" w:hAnsi="微软雅黑" w:eastAsia="微软雅黑" w:cs="微软雅黑"/>
                            <w:color w:val="595959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2"/>
                            <w:szCs w:val="22"/>
                            <w:lang w:val="en-US" w:eastAsia="zh-CN"/>
                          </w:rPr>
                          <w:t>带领前端组开发黄岛第二中医医院质控大屏项目，使用Vue-cli及elementUI搭建项目；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ind w:firstLineChars="0"/>
                          <w:rPr>
                            <w:rFonts w:ascii="微软雅黑" w:hAnsi="微软雅黑" w:eastAsia="微软雅黑" w:cs="微软雅黑"/>
                            <w:color w:val="595959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2"/>
                            <w:szCs w:val="22"/>
                            <w:lang w:val="en-US" w:eastAsia="zh-CN"/>
                          </w:rPr>
                          <w:t>负责研发二部的开发标准化工作，制定代码规范、项目规范等内容、标准开发流程等；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ind w:firstLineChars="0"/>
                          <w:rPr>
                            <w:rFonts w:ascii="微软雅黑" w:hAnsi="微软雅黑" w:eastAsia="微软雅黑" w:cs="微软雅黑"/>
                            <w:color w:val="595959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2"/>
                            <w:szCs w:val="22"/>
                            <w:lang w:val="en-US" w:eastAsia="zh-CN"/>
                          </w:rPr>
                          <w:t>日常维护公卫黑系统、SOP工具及SOP后台管理系统，参与多次更新迭代及打包上线；</w:t>
                        </w:r>
                      </w:p>
                    </w:txbxContent>
                  </v:textbox>
                </v:rect>
                <v:group id="_x0000_s1026" o:spid="_x0000_s1026" o:spt="203" style="position:absolute;left:0;top:0;height:304800;width:6535420;" coordsize="6535420,304800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rect id="_x0000_s1026" o:spid="_x0000_s1026" o:spt="1" style="position:absolute;left:180975;top:0;height:304800;width:943610;" filled="f" stroked="f" coordsize="21600,21600" o:gfxdata="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E4Y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2.54mm,0mm,2.54mm,0mm" style="mso-fit-shape-to-text:t;">
                      <w:txbxContent>
                        <w:p>
                          <w:pPr>
                            <w:spacing w:line="0" w:lineRule="atLeast"/>
                            <w:jc w:val="distribute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5B9BD5"/>
                              <w:sz w:val="28"/>
                              <w:szCs w:val="28"/>
                              <w:shd w:val="clear" w:color="auto" w:fill="F5F5F5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B9BD5"/>
                              <w:sz w:val="28"/>
                              <w:szCs w:val="28"/>
                              <w:lang w:val="en-US" w:eastAsia="zh-CN"/>
                            </w:rPr>
                            <w:t>工作经历</w:t>
                          </w:r>
                        </w:p>
                      </w:txbxContent>
                    </v:textbox>
                  </v:rect>
                  <v:shape id="_x0000_s1026" o:spid="_x0000_s1026" o:spt="100" style="position:absolute;left:0;top:57150;height:158115;width:181610;" fillcolor="#5B9BD5" filled="t" stroked="f" coordsize="497,435" o:gfxdata="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ffW1L4A&#10;AADbAAAADwAAAAAAAAABACAAAAAiAAAAZHJzL2Rvd25yZXYueG1sUEsBAhQAFAAAAAgAh07iQDMv&#10;BZ47AAAAOQAAABAAAAAAAAAAAQAgAAAADQEAAGRycy9zaGFwZXhtbC54bWxQSwUGAAAAAAYABgBb&#10;AQAAtwMAAAAA&#10;" path="m442,0l442,0c53,0,53,0,53,0c26,0,0,17,0,44c0,319,0,319,0,319c0,345,17,372,44,381c160,399,160,399,160,399c160,399,62,434,123,434c372,434,372,434,372,434c434,434,336,399,336,399c451,381,451,381,451,381c479,372,496,345,496,319c496,44,496,44,496,44c496,17,470,0,442,0xm442,319l442,319c53,319,53,319,53,319c53,44,53,44,53,44c442,44,442,44,442,44l442,319xe">
                    <v:fill on="t" focussize="0,0"/>
                    <v:stroke on="f"/>
                    <v:imagedata o:title=""/>
                    <o:lock v:ext="edit" aspectratio="f"/>
                  </v:shape>
                  <v:line id="_x0000_s1026" o:spid="_x0000_s1026" o:spt="20" style="position:absolute;left:295275;top:304800;height:0;width:6240145;" filled="f" stroked="t" coordsize="21600,21600" o:gfxdata="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dakK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D8D8D8" joinstyle="miter"/>
                    <v:imagedata o:title=""/>
                    <o:lock v:ext="edit" aspectratio="f"/>
                  </v:line>
                  <v:line id="_x0000_s1026" o:spid="_x0000_s1026" o:spt="20" style="position:absolute;left:9525;top:304800;height:0;width:1110615;" filled="f" stroked="t" coordsize="21600,21600" o:gfxdata="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W0Le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5B9BD5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52096" behindDoc="0" locked="0" layoutInCell="1" allowOverlap="1">
                <wp:simplePos x="0" y="0"/>
                <wp:positionH relativeFrom="column">
                  <wp:posOffset>-819785</wp:posOffset>
                </wp:positionH>
                <wp:positionV relativeFrom="paragraph">
                  <wp:posOffset>3737610</wp:posOffset>
                </wp:positionV>
                <wp:extent cx="6903085" cy="2828925"/>
                <wp:effectExtent l="0" t="0" r="0" b="0"/>
                <wp:wrapNone/>
                <wp:docPr id="1054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3085" cy="2828925"/>
                          <a:chOff x="0" y="0"/>
                          <a:chExt cx="6903085" cy="2830897"/>
                        </a:xfrm>
                      </wpg:grpSpPr>
                      <wpg:grpSp>
                        <wpg:cNvPr id="26" name="组合 26"/>
                        <wpg:cNvGrpSpPr/>
                        <wpg:grpSpPr>
                          <a:xfrm>
                            <a:off x="0" y="0"/>
                            <a:ext cx="6573520" cy="333375"/>
                            <a:chOff x="0" y="0"/>
                            <a:chExt cx="6573520" cy="333375"/>
                          </a:xfrm>
                        </wpg:grpSpPr>
                        <wps:wsp>
                          <wps:cNvPr id="27" name="矩形 27"/>
                          <wps:cNvSpPr/>
                          <wps:spPr>
                            <a:xfrm>
                              <a:off x="190500" y="0"/>
                              <a:ext cx="943610" cy="3048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0" w:lineRule="atLeast"/>
                                  <w:jc w:val="distribute"/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5B9BD5"/>
                                    <w:sz w:val="28"/>
                                    <w:szCs w:val="28"/>
                                    <w:shd w:val="clear" w:color="auto" w:fill="F5F5F5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B9BD5"/>
                                    <w:sz w:val="28"/>
                                    <w:szCs w:val="28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vert="horz" wrap="square" lIns="91440" tIns="0" rIns="91440" bIns="0" anchor="t">
                            <a:spAutoFit/>
                          </wps:bodyPr>
                        </wps:wsp>
                        <wps:wsp>
                          <wps:cNvPr id="28" name="直接连接符 28"/>
                          <wps:cNvCnPr/>
                          <wps:spPr>
                            <a:xfrm>
                              <a:off x="333375" y="333375"/>
                              <a:ext cx="6240145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D8D8D8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9" name="直接连接符 29"/>
                          <wps:cNvCnPr/>
                          <wps:spPr>
                            <a:xfrm>
                              <a:off x="0" y="333375"/>
                              <a:ext cx="1110615" cy="0"/>
                            </a:xfrm>
                            <a:prstGeom prst="line">
                              <a:avLst/>
                            </a:prstGeom>
                            <a:ln w="19050" cap="flat" cmpd="sng">
                              <a:solidFill>
                                <a:srgbClr val="5B9BD5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0" name="任意多边形 30"/>
                          <wps:cNvSpPr/>
                          <wps:spPr>
                            <a:xfrm>
                              <a:off x="28575" y="57150"/>
                              <a:ext cx="203200" cy="1828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8" h="445">
                                  <a:moveTo>
                                    <a:pt x="80" y="151"/>
                                  </a:moveTo>
                                  <a:lnTo>
                                    <a:pt x="80" y="151"/>
                                  </a:lnTo>
                                  <a:cubicBezTo>
                                    <a:pt x="97" y="134"/>
                                    <a:pt x="116" y="143"/>
                                    <a:pt x="142" y="169"/>
                                  </a:cubicBezTo>
                                  <a:cubicBezTo>
                                    <a:pt x="151" y="178"/>
                                    <a:pt x="151" y="169"/>
                                    <a:pt x="151" y="169"/>
                                  </a:cubicBezTo>
                                  <a:cubicBezTo>
                                    <a:pt x="160" y="169"/>
                                    <a:pt x="186" y="134"/>
                                    <a:pt x="195" y="134"/>
                                  </a:cubicBezTo>
                                  <a:cubicBezTo>
                                    <a:pt x="195" y="134"/>
                                    <a:pt x="195" y="134"/>
                                    <a:pt x="195" y="125"/>
                                  </a:cubicBezTo>
                                  <a:cubicBezTo>
                                    <a:pt x="186" y="125"/>
                                    <a:pt x="178" y="116"/>
                                    <a:pt x="178" y="107"/>
                                  </a:cubicBezTo>
                                  <a:cubicBezTo>
                                    <a:pt x="133" y="45"/>
                                    <a:pt x="301" y="10"/>
                                    <a:pt x="275" y="10"/>
                                  </a:cubicBezTo>
                                  <a:cubicBezTo>
                                    <a:pt x="257" y="0"/>
                                    <a:pt x="204" y="0"/>
                                    <a:pt x="195" y="0"/>
                                  </a:cubicBezTo>
                                  <a:cubicBezTo>
                                    <a:pt x="169" y="10"/>
                                    <a:pt x="125" y="36"/>
                                    <a:pt x="107" y="54"/>
                                  </a:cubicBezTo>
                                  <a:cubicBezTo>
                                    <a:pt x="80" y="72"/>
                                    <a:pt x="72" y="81"/>
                                    <a:pt x="72" y="81"/>
                                  </a:cubicBezTo>
                                  <a:cubicBezTo>
                                    <a:pt x="62" y="89"/>
                                    <a:pt x="72" y="107"/>
                                    <a:pt x="53" y="116"/>
                                  </a:cubicBezTo>
                                  <a:cubicBezTo>
                                    <a:pt x="36" y="125"/>
                                    <a:pt x="27" y="116"/>
                                    <a:pt x="18" y="125"/>
                                  </a:cubicBezTo>
                                  <a:cubicBezTo>
                                    <a:pt x="18" y="134"/>
                                    <a:pt x="9" y="134"/>
                                    <a:pt x="0" y="143"/>
                                  </a:cubicBezTo>
                                  <a:lnTo>
                                    <a:pt x="0" y="151"/>
                                  </a:lnTo>
                                  <a:lnTo>
                                    <a:pt x="36" y="187"/>
                                  </a:lnTo>
                                  <a:cubicBezTo>
                                    <a:pt x="36" y="196"/>
                                    <a:pt x="44" y="196"/>
                                    <a:pt x="53" y="196"/>
                                  </a:cubicBezTo>
                                  <a:cubicBezTo>
                                    <a:pt x="53" y="187"/>
                                    <a:pt x="62" y="178"/>
                                    <a:pt x="72" y="178"/>
                                  </a:cubicBezTo>
                                  <a:cubicBezTo>
                                    <a:pt x="72" y="178"/>
                                    <a:pt x="72" y="151"/>
                                    <a:pt x="80" y="151"/>
                                  </a:cubicBezTo>
                                  <a:close/>
                                  <a:moveTo>
                                    <a:pt x="222" y="160"/>
                                  </a:moveTo>
                                  <a:lnTo>
                                    <a:pt x="222" y="160"/>
                                  </a:lnTo>
                                  <a:cubicBezTo>
                                    <a:pt x="213" y="160"/>
                                    <a:pt x="213" y="160"/>
                                    <a:pt x="213" y="160"/>
                                  </a:cubicBezTo>
                                  <a:cubicBezTo>
                                    <a:pt x="178" y="187"/>
                                    <a:pt x="178" y="187"/>
                                    <a:pt x="178" y="187"/>
                                  </a:cubicBezTo>
                                  <a:cubicBezTo>
                                    <a:pt x="169" y="196"/>
                                    <a:pt x="169" y="196"/>
                                    <a:pt x="169" y="204"/>
                                  </a:cubicBezTo>
                                  <a:cubicBezTo>
                                    <a:pt x="381" y="435"/>
                                    <a:pt x="381" y="435"/>
                                    <a:pt x="381" y="435"/>
                                  </a:cubicBezTo>
                                  <a:cubicBezTo>
                                    <a:pt x="381" y="444"/>
                                    <a:pt x="391" y="444"/>
                                    <a:pt x="399" y="435"/>
                                  </a:cubicBezTo>
                                  <a:cubicBezTo>
                                    <a:pt x="426" y="417"/>
                                    <a:pt x="426" y="417"/>
                                    <a:pt x="426" y="417"/>
                                  </a:cubicBezTo>
                                  <a:cubicBezTo>
                                    <a:pt x="426" y="408"/>
                                    <a:pt x="426" y="400"/>
                                    <a:pt x="426" y="400"/>
                                  </a:cubicBezTo>
                                  <a:lnTo>
                                    <a:pt x="222" y="160"/>
                                  </a:lnTo>
                                  <a:close/>
                                  <a:moveTo>
                                    <a:pt x="497" y="63"/>
                                  </a:moveTo>
                                  <a:lnTo>
                                    <a:pt x="497" y="63"/>
                                  </a:lnTo>
                                  <a:cubicBezTo>
                                    <a:pt x="488" y="45"/>
                                    <a:pt x="488" y="54"/>
                                    <a:pt x="479" y="54"/>
                                  </a:cubicBezTo>
                                  <a:cubicBezTo>
                                    <a:pt x="479" y="63"/>
                                    <a:pt x="461" y="81"/>
                                    <a:pt x="461" y="89"/>
                                  </a:cubicBezTo>
                                  <a:cubicBezTo>
                                    <a:pt x="452" y="107"/>
                                    <a:pt x="435" y="125"/>
                                    <a:pt x="408" y="107"/>
                                  </a:cubicBezTo>
                                  <a:cubicBezTo>
                                    <a:pt x="381" y="81"/>
                                    <a:pt x="391" y="72"/>
                                    <a:pt x="399" y="63"/>
                                  </a:cubicBezTo>
                                  <a:cubicBezTo>
                                    <a:pt x="399" y="54"/>
                                    <a:pt x="417" y="28"/>
                                    <a:pt x="417" y="19"/>
                                  </a:cubicBezTo>
                                  <a:cubicBezTo>
                                    <a:pt x="426" y="19"/>
                                    <a:pt x="417" y="10"/>
                                    <a:pt x="408" y="10"/>
                                  </a:cubicBezTo>
                                  <a:cubicBezTo>
                                    <a:pt x="399" y="19"/>
                                    <a:pt x="346" y="36"/>
                                    <a:pt x="337" y="72"/>
                                  </a:cubicBezTo>
                                  <a:cubicBezTo>
                                    <a:pt x="328" y="98"/>
                                    <a:pt x="346" y="125"/>
                                    <a:pt x="319" y="151"/>
                                  </a:cubicBezTo>
                                  <a:cubicBezTo>
                                    <a:pt x="284" y="187"/>
                                    <a:pt x="284" y="187"/>
                                    <a:pt x="284" y="187"/>
                                  </a:cubicBezTo>
                                  <a:cubicBezTo>
                                    <a:pt x="319" y="231"/>
                                    <a:pt x="319" y="231"/>
                                    <a:pt x="319" y="231"/>
                                  </a:cubicBezTo>
                                  <a:cubicBezTo>
                                    <a:pt x="364" y="187"/>
                                    <a:pt x="364" y="187"/>
                                    <a:pt x="364" y="187"/>
                                  </a:cubicBezTo>
                                  <a:cubicBezTo>
                                    <a:pt x="372" y="178"/>
                                    <a:pt x="391" y="169"/>
                                    <a:pt x="408" y="178"/>
                                  </a:cubicBezTo>
                                  <a:cubicBezTo>
                                    <a:pt x="452" y="187"/>
                                    <a:pt x="470" y="169"/>
                                    <a:pt x="488" y="143"/>
                                  </a:cubicBezTo>
                                  <a:cubicBezTo>
                                    <a:pt x="497" y="116"/>
                                    <a:pt x="497" y="72"/>
                                    <a:pt x="497" y="63"/>
                                  </a:cubicBezTo>
                                  <a:close/>
                                  <a:moveTo>
                                    <a:pt x="72" y="400"/>
                                  </a:moveTo>
                                  <a:lnTo>
                                    <a:pt x="72" y="400"/>
                                  </a:lnTo>
                                  <a:cubicBezTo>
                                    <a:pt x="62" y="408"/>
                                    <a:pt x="62" y="417"/>
                                    <a:pt x="72" y="417"/>
                                  </a:cubicBezTo>
                                  <a:cubicBezTo>
                                    <a:pt x="89" y="444"/>
                                    <a:pt x="89" y="444"/>
                                    <a:pt x="89" y="444"/>
                                  </a:cubicBezTo>
                                  <a:cubicBezTo>
                                    <a:pt x="97" y="444"/>
                                    <a:pt x="107" y="444"/>
                                    <a:pt x="107" y="435"/>
                                  </a:cubicBezTo>
                                  <a:cubicBezTo>
                                    <a:pt x="231" y="320"/>
                                    <a:pt x="231" y="320"/>
                                    <a:pt x="231" y="320"/>
                                  </a:cubicBezTo>
                                  <a:cubicBezTo>
                                    <a:pt x="195" y="275"/>
                                    <a:pt x="195" y="275"/>
                                    <a:pt x="195" y="275"/>
                                  </a:cubicBezTo>
                                  <a:lnTo>
                                    <a:pt x="72" y="4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5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31" name="矩形 31"/>
                        <wps:cNvSpPr/>
                        <wps:spPr>
                          <a:xfrm>
                            <a:off x="190500" y="341168"/>
                            <a:ext cx="6712585" cy="2489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9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88" w:lineRule="auto"/>
                                <w:ind w:left="420" w:hanging="420" w:firstLineChars="0"/>
                                <w:textAlignment w:val="auto"/>
                                <w:rPr>
                                  <w:rFonts w:ascii="微软雅黑" w:hAnsi="微软雅黑" w:eastAsia="微软雅黑" w:cs="微软雅黑"/>
                                  <w:color w:val="595959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  <w:lang w:val="en-US" w:eastAsia="zh-CN"/>
                                </w:rPr>
                                <w:t>精通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</w:rPr>
                                <w:t>H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595959"/>
                                  <w:szCs w:val="21"/>
                                </w:rPr>
                                <w:t>TML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595959"/>
                                  <w:szCs w:val="21"/>
                                </w:rPr>
                                <w:t>CSS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  <w:lang w:val="en-US" w:eastAsia="zh-CN"/>
                                </w:rPr>
                                <w:t>熟练使用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</w:rPr>
                                <w:t>JavaScriptj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  <w:lang w:eastAsia="zh-CN"/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  <w:lang w:val="en-US" w:eastAsia="zh-CN"/>
                                </w:rPr>
                                <w:t>jQuery及其常用插件，熟悉Ajax数据交互；</w:t>
                              </w:r>
                            </w:p>
                            <w:p>
                              <w:pPr>
                                <w:pStyle w:val="9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88" w:lineRule="auto"/>
                                <w:ind w:left="420" w:hanging="420" w:firstLineChars="0"/>
                                <w:textAlignment w:val="auto"/>
                                <w:rPr>
                                  <w:rFonts w:ascii="微软雅黑" w:hAnsi="微软雅黑" w:eastAsia="微软雅黑" w:cs="微软雅黑"/>
                                  <w:color w:val="595959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</w:rPr>
                                <w:t>熟练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  <w:lang w:val="en-US" w:eastAsia="zh-CN"/>
                                </w:rPr>
                                <w:t>使用Vue及全家桶，熟练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</w:rPr>
                                <w:t>使用ES6语法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  <w:lang w:val="en-US" w:eastAsia="zh-CN"/>
                                </w:rPr>
                                <w:t>熟练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</w:rPr>
                                <w:t>使用Element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595959"/>
                                  <w:szCs w:val="21"/>
                                </w:rPr>
                                <w:t>-UI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</w:rPr>
                                <w:t>、BootStrap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  <w:lang w:val="en-US" w:eastAsia="zh-CN"/>
                                </w:rPr>
                                <w:t>常用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</w:rPr>
                                <w:t>框架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  <w:lang w:eastAsia="zh-CN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9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88" w:lineRule="auto"/>
                                <w:ind w:left="420" w:hanging="420" w:firstLineChars="0"/>
                                <w:textAlignment w:val="auto"/>
                                <w:rPr>
                                  <w:rFonts w:ascii="微软雅黑" w:hAnsi="微软雅黑" w:eastAsia="微软雅黑" w:cs="微软雅黑"/>
                                  <w:color w:val="595959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  <w:lang w:val="en-US" w:eastAsia="zh-CN"/>
                                </w:rPr>
                                <w:t>熟练使用Uni-app进行APP、小程序等多端开发，熟悉uni-app中常用插件及打包上线；</w:t>
                              </w:r>
                            </w:p>
                            <w:p>
                              <w:pPr>
                                <w:pStyle w:val="9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88" w:lineRule="auto"/>
                                <w:ind w:left="420" w:hanging="420" w:firstLineChars="0"/>
                                <w:textAlignment w:val="auto"/>
                                <w:rPr>
                                  <w:rFonts w:ascii="微软雅黑" w:hAnsi="微软雅黑" w:eastAsia="微软雅黑" w:cs="微软雅黑"/>
                                  <w:color w:val="595959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  <w:lang w:val="en-US" w:eastAsia="zh-CN"/>
                                </w:rPr>
                                <w:t>了解前端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</w:rPr>
                                <w:t>响应式、H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595959"/>
                                  <w:szCs w:val="21"/>
                                </w:rPr>
                                <w:t>5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</w:rPr>
                                <w:t>端开发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  <w:lang w:eastAsia="zh-CN"/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  <w:lang w:val="en-US" w:eastAsia="zh-CN"/>
                                </w:rPr>
                                <w:t>前端模块化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</w:rPr>
                                <w:t>W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595959"/>
                                  <w:szCs w:val="21"/>
                                </w:rPr>
                                <w:t>ebpack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  <w:lang w:eastAsia="zh-CN"/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  <w:lang w:val="en-US" w:eastAsia="zh-CN"/>
                                </w:rPr>
                                <w:t>HTML5新标签、CSS3新特性；</w:t>
                              </w:r>
                            </w:p>
                            <w:p>
                              <w:pPr>
                                <w:pStyle w:val="9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88" w:lineRule="auto"/>
                                <w:ind w:left="420" w:hanging="420" w:firstLineChars="0"/>
                                <w:textAlignment w:val="auto"/>
                                <w:rPr>
                                  <w:rFonts w:ascii="微软雅黑" w:hAnsi="微软雅黑" w:eastAsia="微软雅黑" w:cs="微软雅黑"/>
                                  <w:color w:val="595959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</w:rPr>
                                <w:t>熟悉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  <w:lang w:val="en-US" w:eastAsia="zh-CN"/>
                                </w:rPr>
                                <w:t>使用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</w:rPr>
                                <w:t>G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595959"/>
                                  <w:szCs w:val="21"/>
                                </w:rPr>
                                <w:t>it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</w:rPr>
                                <w:t>托管平台，V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595959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</w:rPr>
                                <w:t>Code、HBuilderX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  <w:lang w:val="en-US" w:eastAsia="zh-CN"/>
                                </w:rPr>
                                <w:t>等编辑器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  <w:lang w:val="en-US" w:eastAsia="zh-CN"/>
                                </w:rPr>
                                <w:t>熟悉禅道项目管理；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" o:spid="_x0000_s1026" o:spt="203" style="position:absolute;left:0pt;margin-left:-64.55pt;margin-top:294.3pt;height:222.75pt;width:543.55pt;z-index:251652096;mso-width-relative:page;mso-height-relative:page;" coordsize="6903085,2830897" o:gfxdata="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">
                <o:lock v:ext="edit" aspectratio="f"/>
                <v:group id="_x0000_s1026" o:spid="_x0000_s1026" o:spt="203" style="position:absolute;left:0;top:0;height:333375;width:6573520;" coordsize="6573520,333375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190500;top:0;height:304800;width:943610;" filled="f" stroked="f" coordsize="21600,21600" o:gfxdata="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hV0a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2.54mm,0mm,2.54mm,0mm" style="mso-fit-shape-to-text:t;">
                      <w:txbxContent>
                        <w:p>
                          <w:pPr>
                            <w:spacing w:line="0" w:lineRule="atLeast"/>
                            <w:jc w:val="distribute"/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5B9BD5"/>
                              <w:sz w:val="28"/>
                              <w:szCs w:val="28"/>
                              <w:shd w:val="clear" w:color="auto" w:fill="F5F5F5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B9BD5"/>
                              <w:sz w:val="28"/>
                              <w:szCs w:val="28"/>
                            </w:rPr>
                            <w:t>专业技能</w:t>
                          </w:r>
                        </w:p>
                      </w:txbxContent>
                    </v:textbox>
                  </v:rect>
                  <v:line id="_x0000_s1026" o:spid="_x0000_s1026" o:spt="20" style="position:absolute;left:333375;top:333375;height:0;width:6240145;" filled="f" stroked="t" coordsize="21600,21600" o:gfxdata="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gZY7e5AAAA2wAA&#10;AA8AAAAAAAAAAQAgAAAAIgAAAGRycy9kb3ducmV2LnhtbFBLAQIUABQAAAAIAIdO4kAzLwWeOwAA&#10;ADkAAAAQAAAAAAAAAAEAIAAAAAgBAABkcnMvc2hhcGV4bWwueG1sUEsFBgAAAAAGAAYAWwEAALID&#10;AAAAAA==&#10;">
                    <v:fill on="f" focussize="0,0"/>
                    <v:stroke color="#D8D8D8" joinstyle="miter"/>
                    <v:imagedata o:title=""/>
                    <o:lock v:ext="edit" aspectratio="f"/>
                  </v:line>
                  <v:line id="_x0000_s1026" o:spid="_x0000_s1026" o:spt="20" style="position:absolute;left:0;top:333375;height:0;width:1110615;" filled="f" stroked="t" coordsize="21600,21600" o:gfxdata="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x6Ggq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5B9BD5" joinstyle="miter"/>
                    <v:imagedata o:title=""/>
                    <o:lock v:ext="edit" aspectratio="f"/>
                  </v:line>
                  <v:shape id="_x0000_s1026" o:spid="_x0000_s1026" o:spt="100" style="position:absolute;left:28575;top:57150;height:182880;width:203200;" fillcolor="#5B9BD5" filled="t" stroked="f" coordsize="498,445" o:gfxdata="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8lNmr4A&#10;AADbAAAADwAAAAAAAAABACAAAAAiAAAAZHJzL2Rvd25yZXYueG1sUEsBAhQAFAAAAAgAh07iQDMv&#10;BZ47AAAAOQAAABAAAAAAAAAAAQAgAAAADQEAAGRycy9zaGFwZXhtbC54bWxQSwUGAAAAAAYABgBb&#10;AQAAtwMAAAAA&#10;" path="m80,151l80,151c97,134,116,143,142,169c151,178,151,169,151,169c160,169,186,134,195,134c195,134,195,134,195,125c186,125,178,116,178,107c133,45,301,10,275,10c257,0,204,0,195,0c169,10,125,36,107,54c80,72,72,81,72,81c62,89,72,107,53,116c36,125,27,116,18,125c18,134,9,134,0,143l0,151,36,187c36,196,44,196,53,196c53,187,62,178,72,178c72,178,72,151,80,151xm222,160l222,160c213,160,213,160,213,160c178,187,178,187,178,187c169,196,169,196,169,204c381,435,381,435,381,435c381,444,391,444,399,435c426,417,426,417,426,417c426,408,426,400,426,400l222,160xm497,63l497,63c488,45,488,54,479,54c479,63,461,81,461,89c452,107,435,125,408,107c381,81,391,72,399,63c399,54,417,28,417,19c426,19,417,10,408,10c399,19,346,36,337,72c328,98,346,125,319,151c284,187,284,187,284,187c319,231,319,231,319,231c364,187,364,187,364,187c372,178,391,169,408,178c452,187,470,169,488,143c497,116,497,72,497,63xm72,400l72,400c62,408,62,417,72,417c89,444,89,444,89,444c97,444,107,444,107,435c231,320,231,320,231,320c195,275,195,275,195,275l72,400xe">
                    <v:fill on="t" focussize="0,0"/>
                    <v:stroke on="f"/>
                    <v:imagedata o:title=""/>
                    <o:lock v:ext="edit" aspectratio="f"/>
                  </v:shape>
                </v:group>
                <v:rect id="_x0000_s1026" o:spid="_x0000_s1026" o:spt="1" style="position:absolute;left:190500;top:341168;height:2489729;width:6712585;" filled="f" stroked="f" coordsize="21600,21600" o:gfxdata="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xl3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9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8" w:lineRule="auto"/>
                          <w:ind w:left="420" w:hanging="420" w:firstLineChars="0"/>
                          <w:textAlignment w:val="auto"/>
                          <w:rPr>
                            <w:rFonts w:ascii="微软雅黑" w:hAnsi="微软雅黑" w:eastAsia="微软雅黑" w:cs="微软雅黑"/>
                            <w:color w:val="595959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  <w:lang w:val="en-US" w:eastAsia="zh-CN"/>
                          </w:rPr>
                          <w:t>精通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</w:rPr>
                          <w:t>H</w:t>
                        </w:r>
                        <w:r>
                          <w:rPr>
                            <w:rFonts w:ascii="微软雅黑" w:hAnsi="微软雅黑" w:eastAsia="微软雅黑" w:cs="微软雅黑"/>
                            <w:color w:val="595959"/>
                            <w:szCs w:val="21"/>
                          </w:rPr>
                          <w:t>TML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hAnsi="微软雅黑" w:eastAsia="微软雅黑" w:cs="微软雅黑"/>
                            <w:color w:val="595959"/>
                            <w:szCs w:val="21"/>
                          </w:rPr>
                          <w:t>CSS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  <w:lang w:eastAsia="zh-CN"/>
                          </w:rPr>
                          <w:t>，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  <w:lang w:val="en-US" w:eastAsia="zh-CN"/>
                          </w:rPr>
                          <w:t>熟练使用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</w:rPr>
                          <w:t>JavaScriptj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  <w:lang w:eastAsia="zh-CN"/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  <w:lang w:val="en-US" w:eastAsia="zh-CN"/>
                          </w:rPr>
                          <w:t>jQuery及其常用插件，熟悉Ajax数据交互；</w:t>
                        </w:r>
                      </w:p>
                      <w:p>
                        <w:pPr>
                          <w:pStyle w:val="9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8" w:lineRule="auto"/>
                          <w:ind w:left="420" w:hanging="420" w:firstLineChars="0"/>
                          <w:textAlignment w:val="auto"/>
                          <w:rPr>
                            <w:rFonts w:ascii="微软雅黑" w:hAnsi="微软雅黑" w:eastAsia="微软雅黑" w:cs="微软雅黑"/>
                            <w:color w:val="595959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</w:rPr>
                          <w:t>熟练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  <w:lang w:val="en-US" w:eastAsia="zh-CN"/>
                          </w:rPr>
                          <w:t>使用Vue及全家桶，熟练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</w:rPr>
                          <w:t>使用ES6语法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  <w:lang w:eastAsia="zh-CN"/>
                          </w:rPr>
                          <w:t>，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  <w:lang w:val="en-US" w:eastAsia="zh-CN"/>
                          </w:rPr>
                          <w:t>熟练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</w:rPr>
                          <w:t>使用Element</w:t>
                        </w:r>
                        <w:r>
                          <w:rPr>
                            <w:rFonts w:ascii="微软雅黑" w:hAnsi="微软雅黑" w:eastAsia="微软雅黑" w:cs="微软雅黑"/>
                            <w:color w:val="595959"/>
                            <w:szCs w:val="21"/>
                          </w:rPr>
                          <w:t>-UI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</w:rPr>
                          <w:t>、BootStrap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  <w:lang w:val="en-US" w:eastAsia="zh-CN"/>
                          </w:rPr>
                          <w:t>常用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</w:rPr>
                          <w:t>框架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  <w:lang w:eastAsia="zh-CN"/>
                          </w:rPr>
                          <w:t>；</w:t>
                        </w:r>
                      </w:p>
                      <w:p>
                        <w:pPr>
                          <w:pStyle w:val="9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8" w:lineRule="auto"/>
                          <w:ind w:left="420" w:hanging="420" w:firstLineChars="0"/>
                          <w:textAlignment w:val="auto"/>
                          <w:rPr>
                            <w:rFonts w:ascii="微软雅黑" w:hAnsi="微软雅黑" w:eastAsia="微软雅黑" w:cs="微软雅黑"/>
                            <w:color w:val="595959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  <w:lang w:val="en-US" w:eastAsia="zh-CN"/>
                          </w:rPr>
                          <w:t>熟练使用Uni-app进行APP、小程序等多端开发，熟悉uni-app中常用插件及打包上线；</w:t>
                        </w:r>
                      </w:p>
                      <w:p>
                        <w:pPr>
                          <w:pStyle w:val="9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8" w:lineRule="auto"/>
                          <w:ind w:left="420" w:hanging="420" w:firstLineChars="0"/>
                          <w:textAlignment w:val="auto"/>
                          <w:rPr>
                            <w:rFonts w:ascii="微软雅黑" w:hAnsi="微软雅黑" w:eastAsia="微软雅黑" w:cs="微软雅黑"/>
                            <w:color w:val="595959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  <w:lang w:val="en-US" w:eastAsia="zh-CN"/>
                          </w:rPr>
                          <w:t>了解前端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</w:rPr>
                          <w:t>响应式、H</w:t>
                        </w:r>
                        <w:r>
                          <w:rPr>
                            <w:rFonts w:ascii="微软雅黑" w:hAnsi="微软雅黑" w:eastAsia="微软雅黑" w:cs="微软雅黑"/>
                            <w:color w:val="595959"/>
                            <w:szCs w:val="21"/>
                          </w:rPr>
                          <w:t>5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</w:rPr>
                          <w:t>端开发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  <w:lang w:eastAsia="zh-CN"/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  <w:lang w:val="en-US" w:eastAsia="zh-CN"/>
                          </w:rPr>
                          <w:t>前端模块化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</w:rPr>
                          <w:t>W</w:t>
                        </w:r>
                        <w:r>
                          <w:rPr>
                            <w:rFonts w:ascii="微软雅黑" w:hAnsi="微软雅黑" w:eastAsia="微软雅黑" w:cs="微软雅黑"/>
                            <w:color w:val="595959"/>
                            <w:szCs w:val="21"/>
                          </w:rPr>
                          <w:t>ebpack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  <w:lang w:eastAsia="zh-CN"/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  <w:lang w:val="en-US" w:eastAsia="zh-CN"/>
                          </w:rPr>
                          <w:t>HTML5新标签、CSS3新特性；</w:t>
                        </w:r>
                      </w:p>
                      <w:p>
                        <w:pPr>
                          <w:pStyle w:val="9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8" w:lineRule="auto"/>
                          <w:ind w:left="420" w:hanging="420" w:firstLineChars="0"/>
                          <w:textAlignment w:val="auto"/>
                          <w:rPr>
                            <w:rFonts w:ascii="微软雅黑" w:hAnsi="微软雅黑" w:eastAsia="微软雅黑" w:cs="微软雅黑"/>
                            <w:color w:val="595959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</w:rPr>
                          <w:t>熟悉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  <w:lang w:val="en-US" w:eastAsia="zh-CN"/>
                          </w:rPr>
                          <w:t>使用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</w:rPr>
                          <w:t>G</w:t>
                        </w:r>
                        <w:r>
                          <w:rPr>
                            <w:rFonts w:ascii="微软雅黑" w:hAnsi="微软雅黑" w:eastAsia="微软雅黑" w:cs="微软雅黑"/>
                            <w:color w:val="595959"/>
                            <w:szCs w:val="21"/>
                          </w:rPr>
                          <w:t>it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</w:rPr>
                          <w:t>托管平台，V</w:t>
                        </w:r>
                        <w:r>
                          <w:rPr>
                            <w:rFonts w:ascii="微软雅黑" w:hAnsi="微软雅黑" w:eastAsia="微软雅黑" w:cs="微软雅黑"/>
                            <w:color w:val="595959"/>
                            <w:szCs w:val="21"/>
                          </w:rPr>
                          <w:t>S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</w:rPr>
                          <w:t>Code、HBuilderX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  <w:lang w:val="en-US" w:eastAsia="zh-CN"/>
                          </w:rPr>
                          <w:t>等编辑器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  <w:lang w:eastAsia="zh-CN"/>
                          </w:rPr>
                          <w:t>，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  <w:lang w:val="en-US" w:eastAsia="zh-CN"/>
                          </w:rPr>
                          <w:t>熟悉禅道项目管理；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48000" behindDoc="0" locked="0" layoutInCell="1" allowOverlap="1">
                <wp:simplePos x="0" y="0"/>
                <wp:positionH relativeFrom="column">
                  <wp:posOffset>-838835</wp:posOffset>
                </wp:positionH>
                <wp:positionV relativeFrom="paragraph">
                  <wp:posOffset>1860550</wp:posOffset>
                </wp:positionV>
                <wp:extent cx="6931660" cy="1773555"/>
                <wp:effectExtent l="0" t="0" r="0" b="0"/>
                <wp:wrapNone/>
                <wp:docPr id="1061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1660" cy="1773554"/>
                          <a:chOff x="0" y="0"/>
                          <a:chExt cx="6931660" cy="1775726"/>
                        </a:xfrm>
                      </wpg:grpSpPr>
                      <wps:wsp>
                        <wps:cNvPr id="1024" name="矩形 1024"/>
                        <wps:cNvSpPr/>
                        <wps:spPr>
                          <a:xfrm>
                            <a:off x="219075" y="447587"/>
                            <a:ext cx="6712585" cy="132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Lines="50" w:after="312" w:afterLines="100" w:line="240" w:lineRule="exact"/>
                                <w:textAlignment w:val="auto"/>
                                <w:rPr>
                                  <w:rFonts w:ascii="微软雅黑" w:hAnsi="微软雅黑" w:eastAsia="微软雅黑" w:cs="微软雅黑"/>
                                  <w:color w:val="595959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</w:rPr>
                                <w:t xml:space="preserve">山东外贸职业学院   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</w:rPr>
                                <w:t xml:space="preserve">所学专业：软件技术      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</w:rPr>
                                <w:t>2017.09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595959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595959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</w:rPr>
                                <w:t>2020.06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Lines="50" w:after="312" w:afterLines="100" w:line="240" w:lineRule="exact"/>
                                <w:textAlignment w:val="auto"/>
                                <w:rPr>
                                  <w:rFonts w:ascii="微软雅黑" w:hAnsi="微软雅黑" w:eastAsia="微软雅黑" w:cs="微软雅黑"/>
                                  <w:color w:val="595959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</w:rPr>
                                <w:t>主修课程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595959"/>
                                  <w:szCs w:val="21"/>
                                </w:rPr>
                                <w:t>W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</w:rPr>
                                <w:t>eb开发基础、HTML5课程、J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595959"/>
                                  <w:szCs w:val="21"/>
                                </w:rPr>
                                <w:t>avaScript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</w:rPr>
                                <w:t>、C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  <w:lang w:val="en-US" w:eastAsia="zh-CN"/>
                                </w:rPr>
                                <w:t>语言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</w:rPr>
                                <w:t>、数据结构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  <w:lang w:val="en-US" w:eastAsia="zh-CN"/>
                                </w:rPr>
                                <w:t>等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Lines="50" w:line="240" w:lineRule="exac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</w:rPr>
                                <w:t>荣誉/奖项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  <w:lang w:val="en-US" w:eastAsia="zh-CN"/>
                                </w:rPr>
                                <w:t>山东省工友创业大赛入选省项目库、第二届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</w:rPr>
                                <w:t>筑梦杯创业大赛金奖、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Lines="50" w:line="240" w:lineRule="exact"/>
                                <w:ind w:left="2940" w:leftChars="0" w:firstLine="420" w:firstLineChars="0"/>
                                <w:textAlignment w:val="auto"/>
                                <w:rPr>
                                  <w:rFonts w:ascii="微软雅黑" w:hAnsi="微软雅黑" w:eastAsia="微软雅黑" w:cs="微软雅黑"/>
                                  <w:color w:val="595959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</w:rPr>
                                <w:t>大学生文化节微电影大赛二等奖、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  <w:lang w:val="en-US" w:eastAsia="zh-CN"/>
                                </w:rPr>
                                <w:t>外贸学院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Cs w:val="21"/>
                                </w:rPr>
                                <w:t>优秀志愿者等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>
                          <a:noAutofit/>
                        </wps:bodyPr>
                      </wps:wsp>
                      <wpg:grpSp>
                        <wpg:cNvPr id="1025" name="组合 1025"/>
                        <wpg:cNvGrpSpPr/>
                        <wpg:grpSpPr>
                          <a:xfrm>
                            <a:off x="0" y="0"/>
                            <a:ext cx="6573581" cy="323850"/>
                            <a:chOff x="0" y="0"/>
                            <a:chExt cx="6573581" cy="323850"/>
                          </a:xfrm>
                        </wpg:grpSpPr>
                        <wps:wsp>
                          <wps:cNvPr id="1027" name="任意多边形 1027"/>
                          <wps:cNvSpPr/>
                          <wps:spPr>
                            <a:xfrm>
                              <a:off x="0" y="66675"/>
                              <a:ext cx="228600" cy="1612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rgbClr val="5B9BD5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028" name="矩形 1028"/>
                          <wps:cNvSpPr/>
                          <wps:spPr>
                            <a:xfrm>
                              <a:off x="219075" y="0"/>
                              <a:ext cx="942975" cy="3048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0" w:lineRule="atLeast"/>
                                  <w:jc w:val="distribute"/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5B9BD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B9BD5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vert="horz" wrap="square" lIns="91440" tIns="0" rIns="91440" bIns="0" anchor="t">
                            <a:spAutoFit/>
                          </wps:bodyPr>
                        </wps:wsp>
                        <wps:wsp>
                          <wps:cNvPr id="1029" name="直接连接符 1029"/>
                          <wps:cNvCnPr/>
                          <wps:spPr>
                            <a:xfrm>
                              <a:off x="333375" y="323850"/>
                              <a:ext cx="6240206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D8D8D8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030" name="直接连接符 1030"/>
                          <wps:cNvCnPr/>
                          <wps:spPr>
                            <a:xfrm>
                              <a:off x="28575" y="323850"/>
                              <a:ext cx="1110615" cy="0"/>
                            </a:xfrm>
                            <a:prstGeom prst="line">
                              <a:avLst/>
                            </a:prstGeom>
                            <a:ln w="19050" cap="flat" cmpd="sng">
                              <a:solidFill>
                                <a:srgbClr val="5B9BD5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5" o:spid="_x0000_s1026" o:spt="203" style="position:absolute;left:0pt;margin-left:-66.05pt;margin-top:146.5pt;height:139.65pt;width:545.8pt;z-index:251648000;mso-width-relative:page;mso-height-relative:page;" coordsize="6931660,1775726" o:gfxdata="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">
                <o:lock v:ext="edit" aspectratio="f"/>
                <v:rect id="_x0000_s1026" o:spid="_x0000_s1026" o:spt="1" style="position:absolute;left:219075;top:447587;height:1328139;width:6712585;" filled="f" stroked="f" coordsize="21600,21600" o:gfxdata="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4C9P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Lines="50" w:after="312" w:afterLines="100" w:line="240" w:lineRule="exact"/>
                          <w:textAlignment w:val="auto"/>
                          <w:rPr>
                            <w:rFonts w:ascii="微软雅黑" w:hAnsi="微软雅黑" w:eastAsia="微软雅黑" w:cs="微软雅黑"/>
                            <w:color w:val="595959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</w:rPr>
                          <w:t xml:space="preserve">山东外贸职业学院   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</w:rPr>
                          <w:t xml:space="preserve">所学专业：软件技术      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</w:rPr>
                          <w:t>2017.09</w:t>
                        </w:r>
                        <w:r>
                          <w:rPr>
                            <w:rFonts w:ascii="微软雅黑" w:hAnsi="微软雅黑" w:eastAsia="微软雅黑" w:cs="微软雅黑"/>
                            <w:color w:val="595959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hAnsi="微软雅黑" w:eastAsia="微软雅黑" w:cs="微软雅黑"/>
                            <w:color w:val="595959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</w:rPr>
                          <w:t>2020.06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Lines="50" w:after="312" w:afterLines="100" w:line="240" w:lineRule="exact"/>
                          <w:textAlignment w:val="auto"/>
                          <w:rPr>
                            <w:rFonts w:ascii="微软雅黑" w:hAnsi="微软雅黑" w:eastAsia="微软雅黑" w:cs="微软雅黑"/>
                            <w:color w:val="595959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</w:rPr>
                          <w:t>主修课程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 w:cs="微软雅黑"/>
                            <w:color w:val="595959"/>
                            <w:szCs w:val="21"/>
                          </w:rPr>
                          <w:t>W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</w:rPr>
                          <w:t>eb开发基础、HTML5课程、J</w:t>
                        </w:r>
                        <w:r>
                          <w:rPr>
                            <w:rFonts w:ascii="微软雅黑" w:hAnsi="微软雅黑" w:eastAsia="微软雅黑" w:cs="微软雅黑"/>
                            <w:color w:val="595959"/>
                            <w:szCs w:val="21"/>
                          </w:rPr>
                          <w:t>avaScript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</w:rPr>
                          <w:t>、C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  <w:lang w:val="en-US" w:eastAsia="zh-CN"/>
                          </w:rPr>
                          <w:t>语言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</w:rPr>
                          <w:t>、数据结构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  <w:lang w:val="en-US" w:eastAsia="zh-CN"/>
                          </w:rPr>
                          <w:t>等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Lines="50" w:line="240" w:lineRule="exac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</w:rPr>
                          <w:t>荣誉/奖项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  <w:lang w:val="en-US" w:eastAsia="zh-CN"/>
                          </w:rPr>
                          <w:t>山东省工友创业大赛入选省项目库、第二届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</w:rPr>
                          <w:t>筑梦杯创业大赛金奖、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Lines="50" w:line="240" w:lineRule="exact"/>
                          <w:ind w:left="2940" w:leftChars="0" w:firstLine="420" w:firstLineChars="0"/>
                          <w:textAlignment w:val="auto"/>
                          <w:rPr>
                            <w:rFonts w:ascii="微软雅黑" w:hAnsi="微软雅黑" w:eastAsia="微软雅黑" w:cs="微软雅黑"/>
                            <w:color w:val="595959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</w:rPr>
                          <w:t>大学生文化节微电影大赛二等奖、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  <w:lang w:val="en-US" w:eastAsia="zh-CN"/>
                          </w:rPr>
                          <w:t>外贸学院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Cs w:val="21"/>
                          </w:rPr>
                          <w:t>优秀志愿者等</w:t>
                        </w:r>
                      </w:p>
                    </w:txbxContent>
                  </v:textbox>
                </v:rect>
                <v:group id="_x0000_s1026" o:spid="_x0000_s1026" o:spt="203" style="position:absolute;left:0;top:0;height:323850;width:6573581;" coordsize="6573581,323850" o:gfxdata="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vOBzpvAAAAN0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0;top:66675;height:161290;width:228600;" fillcolor="#5B9BD5" filled="t" stroked="f" coordsize="263,184" o:gfxdata="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vytT74A&#10;AADd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<v:fill on="t" focussize="0,0"/>
                    <v:stroke on="f"/>
                    <v:imagedata o:title=""/>
                    <o:lock v:ext="edit" aspectratio="f"/>
                  </v:shape>
                  <v:rect id="_x0000_s1026" o:spid="_x0000_s1026" o:spt="1" style="position:absolute;left:219075;top:0;height:304800;width:942975;" filled="f" stroked="f" coordsize="21600,21600" o:gfxdata="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mmUNS/&#10;AAAA3Q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2.54mm,0mm,2.54mm,0mm" style="mso-fit-shape-to-text:t;">
                      <w:txbxContent>
                        <w:p>
                          <w:pPr>
                            <w:spacing w:line="0" w:lineRule="atLeast"/>
                            <w:jc w:val="distribute"/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5B9BD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B9BD5"/>
                              <w:sz w:val="28"/>
                              <w:szCs w:val="28"/>
                            </w:rPr>
                            <w:t>教育背景</w:t>
                          </w:r>
                        </w:p>
                      </w:txbxContent>
                    </v:textbox>
                  </v:rect>
                  <v:line id="_x0000_s1026" o:spid="_x0000_s1026" o:spt="20" style="position:absolute;left:333375;top:323850;height:0;width:6240206;" filled="f" stroked="t" coordsize="21600,21600" o:gfxdata="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3MZi8AAAA&#10;3QAAAA8AAAAAAAAAAQAgAAAAIgAAAGRycy9kb3ducmV2LnhtbFBLAQIUABQAAAAIAIdO4kAzLwWe&#10;OwAAADkAAAAQAAAAAAAAAAEAIAAAAAsBAABkcnMvc2hhcGV4bWwueG1sUEsFBgAAAAAGAAYAWwEA&#10;ALUDAAAAAA==&#10;">
                    <v:fill on="f" focussize="0,0"/>
                    <v:stroke color="#D8D8D8" joinstyle="miter"/>
                    <v:imagedata o:title=""/>
                    <o:lock v:ext="edit" aspectratio="f"/>
                  </v:line>
                  <v:line id="_x0000_s1026" o:spid="_x0000_s1026" o:spt="20" style="position:absolute;left:28575;top:323850;height:0;width:1110615;" filled="f" stroked="t" coordsize="21600,21600" o:gfxdata="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suQ&#10;KsEAAADdAAAADwAAAAAAAAABACAAAAAiAAAAZHJzL2Rvd25yZXYueG1sUEsBAhQAFAAAAAgAh07i&#10;QDMvBZ47AAAAOQAAABAAAAAAAAAAAQAgAAAAEAEAAGRycy9zaGFwZXhtbC54bWxQSwUGAAAAAAYA&#10;BgBbAQAAugMAAAAA&#10;">
                    <v:fill on="f" focussize="0,0"/>
                    <v:stroke weight="1.5pt" color="#5B9BD5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3027045</wp:posOffset>
                </wp:positionH>
                <wp:positionV relativeFrom="paragraph">
                  <wp:posOffset>298450</wp:posOffset>
                </wp:positionV>
                <wp:extent cx="0" cy="1177290"/>
                <wp:effectExtent l="0" t="0" r="19050" b="22860"/>
                <wp:wrapNone/>
                <wp:docPr id="1068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729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D8D8D8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" o:spid="_x0000_s1026" o:spt="20" style="position:absolute;left:0pt;margin-left:238.35pt;margin-top:23.5pt;height:92.7pt;width:0pt;z-index:251664384;mso-width-relative:page;mso-height-relative:page;" filled="f" stroked="t" coordsize="21600,21600" o:gfxdata="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KAerW1AAAAAkBAAAPAAAAAAAAAAEA&#10;IAAAACIAAABkcnMvZG93bnJldi54bWxQSwECFAAUAAAACACHTuJAp6hh9NoBAACYAwAADgAAAAAA&#10;AAABACAAAAAjAQAAZHJzL2Uyb0RvYy54bWxQSwUGAAAAAAYABgBZAQAAbwUAAAAA&#10;">
                <v:fill on="f" focussize="0,0"/>
                <v:stroke color="#D8D8D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6192" behindDoc="0" locked="0" layoutInCell="1" allowOverlap="1">
                <wp:simplePos x="0" y="0"/>
                <wp:positionH relativeFrom="column">
                  <wp:posOffset>-483870</wp:posOffset>
                </wp:positionH>
                <wp:positionV relativeFrom="paragraph">
                  <wp:posOffset>52070</wp:posOffset>
                </wp:positionV>
                <wp:extent cx="1295400" cy="1457325"/>
                <wp:effectExtent l="95250" t="95250" r="76200" b="104775"/>
                <wp:wrapNone/>
                <wp:docPr id="1069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srgbClr val="262626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margin-left:-38.1pt;margin-top:4.1pt;height:114.75pt;width:102pt;z-index:251656192;mso-width-relative:page;mso-height-relative:page;" fillcolor="#FFFFFF" filled="t" stroked="f" coordsize="21600,21600" o:gfxdata="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1S6C/Y&#10;AAAACwEAAA8AAAAAAAAAAQAgAAAAIgAAAGRycy9kb3ducmV2LnhtbFBLAQIUABQAAAAIAIdO4kCU&#10;AMBp5wEAAMgDAAAOAAAAAAAAAAEAIAAAACcBAABkcnMvZTJvRG9jLnhtbFBLBQYAAAAABgAGAFkB&#10;AACABQAAAAA=&#10;">
                <v:fill on="t" focussize="0,0"/>
                <v:stroke on="f"/>
                <v:imagedata o:title=""/>
                <o:lock v:ext="edit" aspectratio="f"/>
                <v:shadow on="t" type="perspective" color="#262626" opacity="26214f" offset="0pt,0pt" origin="0f,0f" matrix="66847f,0f,0f,66847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-490855</wp:posOffset>
                </wp:positionH>
                <wp:positionV relativeFrom="paragraph">
                  <wp:posOffset>62230</wp:posOffset>
                </wp:positionV>
                <wp:extent cx="6205220" cy="1519555"/>
                <wp:effectExtent l="0" t="0" r="0" b="0"/>
                <wp:wrapNone/>
                <wp:docPr id="1026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5220" cy="1519555"/>
                          <a:chOff x="0" y="0"/>
                          <a:chExt cx="6205670" cy="1519688"/>
                        </a:xfrm>
                      </wpg:grpSpPr>
                      <wpg:grpSp>
                        <wpg:cNvPr id="1" name="组合 1"/>
                        <wpg:cNvGrpSpPr/>
                        <wpg:grpSpPr>
                          <a:xfrm>
                            <a:off x="1690577" y="74428"/>
                            <a:ext cx="1956435" cy="1445260"/>
                            <a:chOff x="20938" y="1084"/>
                            <a:chExt cx="3081" cy="2276"/>
                          </a:xfrm>
                        </wpg:grpSpPr>
                        <wps:wsp>
                          <wps:cNvPr id="2" name="矩形 2"/>
                          <wps:cNvSpPr/>
                          <wps:spPr>
                            <a:xfrm>
                              <a:off x="20938" y="1968"/>
                              <a:ext cx="3081" cy="139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微软雅黑" w:hAnsi="微软雅黑" w:eastAsia="微软雅黑" w:cs="微软雅黑"/>
                                    <w:color w:val="5B9BD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B9BD5"/>
                                    <w:sz w:val="28"/>
                                    <w:szCs w:val="28"/>
                                  </w:rPr>
                                  <w:t xml:space="preserve">求职意向： </w:t>
                                </w:r>
                              </w:p>
                              <w:p>
                                <w:pPr>
                                  <w:rPr>
                                    <w:rFonts w:eastAsia="微软雅黑"/>
                                    <w:color w:val="5B9BD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B9BD5"/>
                                    <w:sz w:val="28"/>
                                    <w:szCs w:val="28"/>
                                  </w:rPr>
                                  <w:t>Web前端工程师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>
                            <a:spAutoFit/>
                          </wps:bodyPr>
                        </wps:wsp>
                        <wps:wsp>
                          <wps:cNvPr id="3" name="矩形 3"/>
                          <wps:cNvSpPr/>
                          <wps:spPr>
                            <a:xfrm>
                              <a:off x="20947" y="1084"/>
                              <a:ext cx="1994" cy="8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5B9BD5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B9BD5"/>
                                    <w:sz w:val="52"/>
                                    <w:szCs w:val="52"/>
                                  </w:rPr>
                                  <w:t>王启帆</w:t>
                                </w:r>
                              </w:p>
                            </w:txbxContent>
                          </wps:txbx>
                          <wps:bodyPr vert="horz" wrap="square" lIns="91440" tIns="0" rIns="91440" bIns="0" anchor="t">
                            <a:noAutofit/>
                          </wps:bodyPr>
                        </wps:wsp>
                      </wpg:grpSp>
                      <wps:wsp>
                        <wps:cNvPr id="5" name="矩形 5"/>
                        <wps:cNvSpPr/>
                        <wps:spPr>
                          <a:xfrm>
                            <a:off x="4053655" y="165748"/>
                            <a:ext cx="2152015" cy="12618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color w:val="595959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2"/>
                                  <w:szCs w:val="22"/>
                                </w:rPr>
                                <w:t>目标地点：山东省 青岛市</w:t>
                              </w:r>
                            </w:p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color w:val="595959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2"/>
                                  <w:szCs w:val="22"/>
                                </w:rPr>
                                <w:t>联系方式：153-7696-0583</w:t>
                              </w:r>
                            </w:p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2"/>
                                  <w:szCs w:val="22"/>
                                </w:rPr>
                                <w:t>电子邮箱：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595959"/>
                                  <w:sz w:val="22"/>
                                  <w:szCs w:val="22"/>
                                </w:rPr>
                                <w:t>m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2"/>
                                  <w:szCs w:val="22"/>
                                </w:rPr>
                                <w:t>r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595959"/>
                                  <w:sz w:val="22"/>
                                  <w:szCs w:val="22"/>
                                </w:rPr>
                                <w:t>a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2"/>
                                  <w:szCs w:val="22"/>
                                </w:rPr>
                                <w:t>staire@189.cn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7805" cy="1446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g:grpSp>
                        <wpg:cNvPr id="8" name="组合 8"/>
                        <wpg:cNvGrpSpPr/>
                        <wpg:grpSpPr>
                          <a:xfrm>
                            <a:off x="3822949" y="375775"/>
                            <a:ext cx="137795" cy="864971"/>
                            <a:chOff x="10053" y="19111"/>
                            <a:chExt cx="209" cy="1308"/>
                          </a:xfrm>
                          <a:solidFill>
                            <a:srgbClr val="5B9BD5"/>
                          </a:solidFill>
                        </wpg:grpSpPr>
                        <wps:wsp>
                          <wps:cNvPr id="9" name="任意多边形 9"/>
                          <wps:cNvSpPr/>
                          <wps:spPr>
                            <a:xfrm flipH="1">
                              <a:off x="10053" y="19111"/>
                              <a:ext cx="192" cy="1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9" h="109">
                                  <a:moveTo>
                                    <a:pt x="24" y="0"/>
                                  </a:moveTo>
                                  <a:cubicBezTo>
                                    <a:pt x="22" y="3"/>
                                    <a:pt x="19" y="7"/>
                                    <a:pt x="17" y="11"/>
                                  </a:cubicBezTo>
                                  <a:cubicBezTo>
                                    <a:pt x="17" y="11"/>
                                    <a:pt x="17" y="12"/>
                                    <a:pt x="16" y="13"/>
                                  </a:cubicBezTo>
                                  <a:cubicBezTo>
                                    <a:pt x="16" y="14"/>
                                    <a:pt x="15" y="16"/>
                                    <a:pt x="15" y="17"/>
                                  </a:cubicBezTo>
                                  <a:cubicBezTo>
                                    <a:pt x="14" y="18"/>
                                    <a:pt x="14" y="19"/>
                                    <a:pt x="14" y="20"/>
                                  </a:cubicBezTo>
                                  <a:cubicBezTo>
                                    <a:pt x="14" y="43"/>
                                    <a:pt x="14" y="65"/>
                                    <a:pt x="14" y="88"/>
                                  </a:cubicBezTo>
                                  <a:cubicBezTo>
                                    <a:pt x="14" y="92"/>
                                    <a:pt x="16" y="95"/>
                                    <a:pt x="21" y="95"/>
                                  </a:cubicBezTo>
                                  <a:cubicBezTo>
                                    <a:pt x="43" y="95"/>
                                    <a:pt x="66" y="95"/>
                                    <a:pt x="88" y="95"/>
                                  </a:cubicBezTo>
                                  <a:cubicBezTo>
                                    <a:pt x="92" y="95"/>
                                    <a:pt x="95" y="92"/>
                                    <a:pt x="95" y="88"/>
                                  </a:cubicBezTo>
                                  <a:cubicBezTo>
                                    <a:pt x="95" y="65"/>
                                    <a:pt x="95" y="43"/>
                                    <a:pt x="95" y="20"/>
                                  </a:cubicBezTo>
                                  <a:cubicBezTo>
                                    <a:pt x="95" y="20"/>
                                    <a:pt x="95" y="19"/>
                                    <a:pt x="95" y="18"/>
                                  </a:cubicBezTo>
                                  <a:cubicBezTo>
                                    <a:pt x="93" y="15"/>
                                    <a:pt x="92" y="12"/>
                                    <a:pt x="91" y="10"/>
                                  </a:cubicBezTo>
                                  <a:cubicBezTo>
                                    <a:pt x="89" y="6"/>
                                    <a:pt x="87" y="3"/>
                                    <a:pt x="84" y="0"/>
                                  </a:cubicBezTo>
                                  <a:cubicBezTo>
                                    <a:pt x="89" y="0"/>
                                    <a:pt x="89" y="0"/>
                                    <a:pt x="89" y="0"/>
                                  </a:cubicBezTo>
                                  <a:cubicBezTo>
                                    <a:pt x="90" y="0"/>
                                    <a:pt x="90" y="0"/>
                                    <a:pt x="90" y="0"/>
                                  </a:cubicBezTo>
                                  <a:cubicBezTo>
                                    <a:pt x="97" y="1"/>
                                    <a:pt x="103" y="4"/>
                                    <a:pt x="106" y="10"/>
                                  </a:cubicBezTo>
                                  <a:cubicBezTo>
                                    <a:pt x="107" y="12"/>
                                    <a:pt x="108" y="15"/>
                                    <a:pt x="109" y="17"/>
                                  </a:cubicBezTo>
                                  <a:cubicBezTo>
                                    <a:pt x="109" y="92"/>
                                    <a:pt x="109" y="92"/>
                                    <a:pt x="109" y="92"/>
                                  </a:cubicBezTo>
                                  <a:cubicBezTo>
                                    <a:pt x="109" y="92"/>
                                    <a:pt x="109" y="92"/>
                                    <a:pt x="108" y="93"/>
                                  </a:cubicBezTo>
                                  <a:cubicBezTo>
                                    <a:pt x="107" y="98"/>
                                    <a:pt x="105" y="102"/>
                                    <a:pt x="101" y="105"/>
                                  </a:cubicBezTo>
                                  <a:cubicBezTo>
                                    <a:pt x="98" y="107"/>
                                    <a:pt x="95" y="108"/>
                                    <a:pt x="92" y="109"/>
                                  </a:cubicBezTo>
                                  <a:cubicBezTo>
                                    <a:pt x="17" y="109"/>
                                    <a:pt x="17" y="109"/>
                                    <a:pt x="17" y="109"/>
                                  </a:cubicBezTo>
                                  <a:cubicBezTo>
                                    <a:pt x="16" y="108"/>
                                    <a:pt x="15" y="108"/>
                                    <a:pt x="14" y="108"/>
                                  </a:cubicBezTo>
                                  <a:cubicBezTo>
                                    <a:pt x="7" y="106"/>
                                    <a:pt x="3" y="101"/>
                                    <a:pt x="1" y="95"/>
                                  </a:cubicBezTo>
                                  <a:cubicBezTo>
                                    <a:pt x="0" y="93"/>
                                    <a:pt x="0" y="91"/>
                                    <a:pt x="0" y="89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18"/>
                                    <a:pt x="0" y="15"/>
                                    <a:pt x="1" y="13"/>
                                  </a:cubicBezTo>
                                  <a:cubicBezTo>
                                    <a:pt x="3" y="7"/>
                                    <a:pt x="7" y="3"/>
                                    <a:pt x="13" y="1"/>
                                  </a:cubicBezTo>
                                  <a:cubicBezTo>
                                    <a:pt x="15" y="0"/>
                                    <a:pt x="18" y="0"/>
                                    <a:pt x="20" y="0"/>
                                  </a:cubicBezTo>
                                  <a:cubicBezTo>
                                    <a:pt x="24" y="0"/>
                                    <a:pt x="24" y="0"/>
                                    <a:pt x="24" y="0"/>
                                  </a:cubicBezTo>
                                  <a:close/>
                                  <a:moveTo>
                                    <a:pt x="56" y="0"/>
                                  </a:moveTo>
                                  <a:cubicBezTo>
                                    <a:pt x="57" y="0"/>
                                    <a:pt x="58" y="0"/>
                                    <a:pt x="60" y="0"/>
                                  </a:cubicBezTo>
                                  <a:cubicBezTo>
                                    <a:pt x="70" y="3"/>
                                    <a:pt x="77" y="9"/>
                                    <a:pt x="81" y="19"/>
                                  </a:cubicBezTo>
                                  <a:cubicBezTo>
                                    <a:pt x="82" y="25"/>
                                    <a:pt x="82" y="31"/>
                                    <a:pt x="80" y="36"/>
                                  </a:cubicBezTo>
                                  <a:cubicBezTo>
                                    <a:pt x="77" y="44"/>
                                    <a:pt x="74" y="50"/>
                                    <a:pt x="70" y="57"/>
                                  </a:cubicBezTo>
                                  <a:cubicBezTo>
                                    <a:pt x="65" y="65"/>
                                    <a:pt x="60" y="74"/>
                                    <a:pt x="55" y="82"/>
                                  </a:cubicBezTo>
                                  <a:cubicBezTo>
                                    <a:pt x="52" y="78"/>
                                    <a:pt x="49" y="74"/>
                                    <a:pt x="47" y="70"/>
                                  </a:cubicBezTo>
                                  <a:cubicBezTo>
                                    <a:pt x="41" y="60"/>
                                    <a:pt x="35" y="51"/>
                                    <a:pt x="30" y="40"/>
                                  </a:cubicBezTo>
                                  <a:cubicBezTo>
                                    <a:pt x="29" y="36"/>
                                    <a:pt x="28" y="33"/>
                                    <a:pt x="27" y="29"/>
                                  </a:cubicBezTo>
                                  <a:cubicBezTo>
                                    <a:pt x="27" y="24"/>
                                    <a:pt x="28" y="20"/>
                                    <a:pt x="30" y="16"/>
                                  </a:cubicBezTo>
                                  <a:cubicBezTo>
                                    <a:pt x="33" y="8"/>
                                    <a:pt x="39" y="3"/>
                                    <a:pt x="47" y="1"/>
                                  </a:cubicBezTo>
                                  <a:cubicBezTo>
                                    <a:pt x="48" y="0"/>
                                    <a:pt x="50" y="0"/>
                                    <a:pt x="52" y="0"/>
                                  </a:cubicBezTo>
                                  <a:cubicBezTo>
                                    <a:pt x="52" y="0"/>
                                    <a:pt x="53" y="0"/>
                                    <a:pt x="53" y="0"/>
                                  </a:cubicBezTo>
                                  <a:cubicBezTo>
                                    <a:pt x="54" y="0"/>
                                    <a:pt x="55" y="0"/>
                                    <a:pt x="56" y="0"/>
                                  </a:cubicBezTo>
                                  <a:close/>
                                  <a:moveTo>
                                    <a:pt x="68" y="27"/>
                                  </a:moveTo>
                                  <a:cubicBezTo>
                                    <a:pt x="67" y="19"/>
                                    <a:pt x="62" y="14"/>
                                    <a:pt x="54" y="14"/>
                                  </a:cubicBezTo>
                                  <a:cubicBezTo>
                                    <a:pt x="47" y="14"/>
                                    <a:pt x="41" y="19"/>
                                    <a:pt x="41" y="27"/>
                                  </a:cubicBezTo>
                                  <a:cubicBezTo>
                                    <a:pt x="41" y="35"/>
                                    <a:pt x="46" y="40"/>
                                    <a:pt x="54" y="40"/>
                                  </a:cubicBezTo>
                                  <a:cubicBezTo>
                                    <a:pt x="62" y="41"/>
                                    <a:pt x="67" y="35"/>
                                    <a:pt x="68" y="27"/>
                                  </a:cubicBezTo>
                                  <a:close/>
                                  <a:moveTo>
                                    <a:pt x="68" y="27"/>
                                  </a:moveTo>
                                  <a:cubicBezTo>
                                    <a:pt x="68" y="27"/>
                                    <a:pt x="68" y="27"/>
                                    <a:pt x="68" y="27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g:grpSp>
                          <wpg:cNvPr id="10" name="组合 10"/>
                          <wpg:cNvGrpSpPr/>
                          <wpg:grpSpPr>
                            <a:xfrm>
                              <a:off x="10053" y="19648"/>
                              <a:ext cx="209" cy="771"/>
                              <a:chOff x="11086" y="19918"/>
                              <a:chExt cx="209" cy="771"/>
                            </a:xfrm>
                            <a:grpFill/>
                          </wpg:grpSpPr>
                          <wps:wsp>
                            <wps:cNvPr id="11" name="任意多边形 11"/>
                            <wps:cNvSpPr/>
                            <wps:spPr>
                              <a:xfrm>
                                <a:off x="11117" y="19918"/>
                                <a:ext cx="120" cy="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83" h="489">
                                    <a:moveTo>
                                      <a:pt x="238" y="0"/>
                                    </a:moveTo>
                                    <a:lnTo>
                                      <a:pt x="238" y="0"/>
                                    </a:lnTo>
                                    <a:cubicBezTo>
                                      <a:pt x="44" y="0"/>
                                      <a:pt x="44" y="0"/>
                                      <a:pt x="44" y="0"/>
                                    </a:cubicBezTo>
                                    <a:cubicBezTo>
                                      <a:pt x="17" y="0"/>
                                      <a:pt x="0" y="18"/>
                                      <a:pt x="0" y="44"/>
                                    </a:cubicBezTo>
                                    <a:cubicBezTo>
                                      <a:pt x="0" y="434"/>
                                      <a:pt x="0" y="434"/>
                                      <a:pt x="0" y="434"/>
                                    </a:cubicBezTo>
                                    <a:cubicBezTo>
                                      <a:pt x="0" y="460"/>
                                      <a:pt x="17" y="488"/>
                                      <a:pt x="44" y="488"/>
                                    </a:cubicBezTo>
                                    <a:cubicBezTo>
                                      <a:pt x="238" y="488"/>
                                      <a:pt x="238" y="488"/>
                                      <a:pt x="238" y="488"/>
                                    </a:cubicBezTo>
                                    <a:cubicBezTo>
                                      <a:pt x="265" y="488"/>
                                      <a:pt x="282" y="460"/>
                                      <a:pt x="282" y="434"/>
                                    </a:cubicBezTo>
                                    <a:cubicBezTo>
                                      <a:pt x="282" y="44"/>
                                      <a:pt x="282" y="44"/>
                                      <a:pt x="282" y="44"/>
                                    </a:cubicBezTo>
                                    <a:cubicBezTo>
                                      <a:pt x="282" y="18"/>
                                      <a:pt x="265" y="0"/>
                                      <a:pt x="238" y="0"/>
                                    </a:cubicBezTo>
                                    <a:close/>
                                    <a:moveTo>
                                      <a:pt x="141" y="460"/>
                                    </a:moveTo>
                                    <a:lnTo>
                                      <a:pt x="141" y="460"/>
                                    </a:lnTo>
                                    <a:cubicBezTo>
                                      <a:pt x="123" y="460"/>
                                      <a:pt x="106" y="451"/>
                                      <a:pt x="106" y="443"/>
                                    </a:cubicBezTo>
                                    <a:cubicBezTo>
                                      <a:pt x="106" y="425"/>
                                      <a:pt x="123" y="416"/>
                                      <a:pt x="141" y="416"/>
                                    </a:cubicBezTo>
                                    <a:cubicBezTo>
                                      <a:pt x="159" y="416"/>
                                      <a:pt x="176" y="425"/>
                                      <a:pt x="176" y="443"/>
                                    </a:cubicBezTo>
                                    <a:cubicBezTo>
                                      <a:pt x="176" y="451"/>
                                      <a:pt x="159" y="460"/>
                                      <a:pt x="141" y="460"/>
                                    </a:cubicBezTo>
                                    <a:close/>
                                    <a:moveTo>
                                      <a:pt x="247" y="390"/>
                                    </a:moveTo>
                                    <a:lnTo>
                                      <a:pt x="247" y="390"/>
                                    </a:lnTo>
                                    <a:cubicBezTo>
                                      <a:pt x="35" y="390"/>
                                      <a:pt x="35" y="390"/>
                                      <a:pt x="35" y="390"/>
                                    </a:cubicBezTo>
                                    <a:cubicBezTo>
                                      <a:pt x="35" y="62"/>
                                      <a:pt x="35" y="62"/>
                                      <a:pt x="35" y="62"/>
                                    </a:cubicBezTo>
                                    <a:cubicBezTo>
                                      <a:pt x="247" y="62"/>
                                      <a:pt x="247" y="62"/>
                                      <a:pt x="247" y="62"/>
                                    </a:cubicBezTo>
                                    <a:lnTo>
                                      <a:pt x="247" y="39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2" name="任意多边形 12"/>
                            <wps:cNvSpPr/>
                            <wps:spPr>
                              <a:xfrm flipH="1">
                                <a:off x="11086" y="20545"/>
                                <a:ext cx="209" cy="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02" h="208">
                                    <a:moveTo>
                                      <a:pt x="0" y="208"/>
                                    </a:moveTo>
                                    <a:lnTo>
                                      <a:pt x="94" y="123"/>
                                    </a:lnTo>
                                    <a:lnTo>
                                      <a:pt x="151" y="170"/>
                                    </a:lnTo>
                                    <a:lnTo>
                                      <a:pt x="208" y="123"/>
                                    </a:lnTo>
                                    <a:lnTo>
                                      <a:pt x="302" y="208"/>
                                    </a:lnTo>
                                    <a:lnTo>
                                      <a:pt x="0" y="208"/>
                                    </a:lnTo>
                                    <a:moveTo>
                                      <a:pt x="217" y="114"/>
                                    </a:moveTo>
                                    <a:lnTo>
                                      <a:pt x="302" y="48"/>
                                    </a:lnTo>
                                    <a:lnTo>
                                      <a:pt x="302" y="189"/>
                                    </a:lnTo>
                                    <a:lnTo>
                                      <a:pt x="217" y="114"/>
                                    </a:lnTo>
                                    <a:moveTo>
                                      <a:pt x="0" y="189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0" y="189"/>
                                    </a:lnTo>
                                    <a:moveTo>
                                      <a:pt x="151" y="152"/>
                                    </a:moveTo>
                                    <a:lnTo>
                                      <a:pt x="0" y="2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02" y="0"/>
                                    </a:lnTo>
                                    <a:lnTo>
                                      <a:pt x="302" y="29"/>
                                    </a:lnTo>
                                    <a:lnTo>
                                      <a:pt x="151" y="152"/>
                                    </a:lnTo>
                                    <a:moveTo>
                                      <a:pt x="151" y="152"/>
                                    </a:moveTo>
                                    <a:lnTo>
                                      <a:pt x="151" y="152"/>
                                    </a:ln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" o:spid="_x0000_s1026" o:spt="203" style="position:absolute;left:0pt;margin-left:-38.65pt;margin-top:4.9pt;height:119.65pt;width:488.6pt;z-index:251660288;mso-width-relative:page;mso-height-relative:page;" coordsize="6205670,1519688" o:gfxdata="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">
                <o:lock v:ext="edit" aspectratio="f"/>
                <v:group id="_x0000_s1026" o:spid="_x0000_s1026" o:spt="203" style="position:absolute;left:1690577;top:74428;height:1445260;width:1956435;" coordorigin="20938,1084" coordsize="3081,2276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20938;top:1968;height:1392;width:3081;" filled="f" stroked="f" coordsize="21600,21600" o:gfxdata="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jm/2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rPr>
                              <w:rFonts w:ascii="微软雅黑" w:hAnsi="微软雅黑" w:eastAsia="微软雅黑" w:cs="微软雅黑"/>
                              <w:color w:val="5B9BD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B9BD5"/>
                              <w:sz w:val="28"/>
                              <w:szCs w:val="28"/>
                            </w:rPr>
                            <w:t xml:space="preserve">求职意向： </w:t>
                          </w:r>
                        </w:p>
                        <w:p>
                          <w:pPr>
                            <w:rPr>
                              <w:rFonts w:eastAsia="微软雅黑"/>
                              <w:color w:val="5B9BD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B9BD5"/>
                              <w:sz w:val="28"/>
                              <w:szCs w:val="28"/>
                            </w:rPr>
                            <w:t>Web前端工程师</w:t>
                          </w:r>
                        </w:p>
                      </w:txbxContent>
                    </v:textbox>
                  </v:rect>
                  <v:rect id="_x0000_s1026" o:spid="_x0000_s1026" o:spt="1" style="position:absolute;left:20947;top:1084;height:852;width:1994;" filled="f" stroked="f" coordsize="21600,21600" o:gfxdata="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EPYFvQAA&#10;ANo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5B9BD5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B9BD5"/>
                              <w:sz w:val="52"/>
                              <w:szCs w:val="52"/>
                            </w:rPr>
                            <w:t>王启帆</w:t>
                          </w:r>
                        </w:p>
                      </w:txbxContent>
                    </v:textbox>
                  </v:rect>
                </v:group>
                <v:rect id="_x0000_s1026" o:spid="_x0000_s1026" o:spt="1" style="position:absolute;left:4053655;top:165748;height:1261859;width:2152015;" filled="f" stroked="f" coordsize="21600,21600" o:gfxdata="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Ay9O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color w:val="595959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2"/>
                            <w:szCs w:val="22"/>
                          </w:rPr>
                          <w:t>目标地点：山东省 青岛市</w:t>
                        </w:r>
                      </w:p>
                      <w:p>
                        <w:pPr>
                          <w:rPr>
                            <w:rFonts w:ascii="微软雅黑" w:hAnsi="微软雅黑" w:eastAsia="微软雅黑" w:cs="微软雅黑"/>
                            <w:color w:val="595959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2"/>
                            <w:szCs w:val="22"/>
                          </w:rPr>
                          <w:t>联系方式：153-7696-0583</w:t>
                        </w:r>
                      </w:p>
                      <w:p>
                        <w:pPr>
                          <w:rPr>
                            <w:rFonts w:ascii="微软雅黑" w:hAnsi="微软雅黑" w:eastAsia="微软雅黑" w:cs="微软雅黑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2"/>
                            <w:szCs w:val="22"/>
                          </w:rPr>
                          <w:t>电子邮箱：</w:t>
                        </w:r>
                        <w:r>
                          <w:rPr>
                            <w:rFonts w:ascii="微软雅黑" w:hAnsi="微软雅黑" w:eastAsia="微软雅黑" w:cs="微软雅黑"/>
                            <w:color w:val="595959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微软雅黑" w:hAnsi="微软雅黑" w:eastAsia="微软雅黑" w:cs="微软雅黑"/>
                            <w:color w:val="595959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2"/>
                            <w:szCs w:val="22"/>
                          </w:rPr>
                          <w:t>staire@189.cn</w:t>
                        </w:r>
                      </w:p>
                    </w:txbxContent>
                  </v:textbox>
                </v:rect>
                <v:shape id="Image" o:spid="_x0000_s1026" o:spt="75" type="#_x0000_t75" style="position:absolute;left:0;top:0;height:1446028;width:1307805;" filled="f" o:preferrelative="t" stroked="f" coordsize="21600,21600" o:gfxdata="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+NbEb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f"/>
                </v:shape>
                <v:group id="_x0000_s1026" o:spid="_x0000_s1026" o:spt="203" style="position:absolute;left:3822949;top:375775;height:864971;width:137795;" coordorigin="10053,19111" coordsize="209,1308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100" style="position:absolute;left:10053;top:19111;flip:x;height:192;width:192;" filled="t" stroked="f" coordsize="109,109" o:gfxdata="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VjhmG8AAAA&#10;2gAAAA8AAAAAAAAAAQAgAAAAIgAAAGRycy9kb3ducmV2LnhtbFBLAQIUABQAAAAIAIdO4kAzLwWe&#10;OwAAADkAAAAQAAAAAAAAAAEAIAAAAAsBAABkcnMvc2hhcGV4bWwueG1sUEsFBgAAAAAGAAYAWwEA&#10;ALUDAAAAAA==&#10;" path="m24,0c22,3,19,7,17,11c17,11,17,12,16,13c16,14,15,16,15,17c14,18,14,19,14,20c14,43,14,65,14,88c14,92,16,95,21,95c43,95,66,95,88,95c92,95,95,92,95,88c95,65,95,43,95,20c95,20,95,19,95,18c93,15,92,12,91,10c89,6,87,3,84,0c89,0,89,0,89,0c90,0,90,0,90,0c97,1,103,4,106,10c107,12,108,15,109,17c109,92,109,92,109,92c109,92,109,92,108,93c107,98,105,102,101,105c98,107,95,108,92,109c17,109,17,109,17,109c16,108,15,108,14,108c7,106,3,101,1,95c0,93,0,91,0,89c0,20,0,20,0,20c0,18,0,15,1,13c3,7,7,3,13,1c15,0,18,0,20,0c24,0,24,0,24,0xm56,0c57,0,58,0,60,0c70,3,77,9,81,19c82,25,82,31,80,36c77,44,74,50,70,57c65,65,60,74,55,82c52,78,49,74,47,70c41,60,35,51,30,40c29,36,28,33,27,29c27,24,28,20,30,16c33,8,39,3,47,1c48,0,50,0,52,0c52,0,53,0,53,0c54,0,55,0,56,0xm68,27c67,19,62,14,54,14c47,14,41,19,41,27c41,35,46,40,54,40c62,41,67,35,68,27xm68,27c68,27,68,27,68,27e">
                    <v:fill on="t" focussize="0,0"/>
                    <v:stroke on="f"/>
                    <v:imagedata o:title=""/>
                    <o:lock v:ext="edit" aspectratio="f"/>
                  </v:shape>
                  <v:group id="_x0000_s1026" o:spid="_x0000_s1026" o:spt="203" style="position:absolute;left:10053;top:19648;height:771;width:209;" coordorigin="11086,19918" coordsize="209,771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100" style="position:absolute;left:11117;top:19918;height:210;width:120;" filled="t" stroked="f" coordsize="283,489" o:gfxdata="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tqAqu8AAAA&#10;2wAAAA8AAAAAAAAAAQAgAAAAIgAAAGRycy9kb3ducmV2LnhtbFBLAQIUABQAAAAIAIdO4kAzLwWe&#10;OwAAADkAAAAQAAAAAAAAAAEAIAAAAAsBAABkcnMvc2hhcGV4bWwueG1sUEsFBgAAAAAGAAYAWwEA&#10;ALUDAAAAAA==&#10;" path="m238,0l238,0c44,0,44,0,44,0c17,0,0,18,0,44c0,434,0,434,0,434c0,460,17,488,44,488c238,488,238,488,238,488c265,488,282,460,282,434c282,44,282,44,282,44c282,18,265,0,238,0xm141,460l141,460c123,460,106,451,106,443c106,425,123,416,141,416c159,416,176,425,176,443c176,451,159,460,141,460xm247,390l247,390c35,390,35,390,35,390c35,62,35,62,35,62c247,62,247,62,247,62l247,390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1086;top:20545;flip:x;height:144;width:209;" filled="t" stroked="f" coordsize="302,208" o:gfxdata="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8cDWugAAANsA&#10;AAAPAAAAAAAAAAEAIAAAACIAAABkcnMvZG93bnJldi54bWxQSwECFAAUAAAACACHTuJAMy8FnjsA&#10;AAA5AAAAEAAAAAAAAAABACAAAAAJAQAAZHJzL3NoYXBleG1sLnhtbFBLBQYAAAAABgAGAFsBAACz&#10;AwAAAAA=&#10;" path="m0,208l94,123,151,170,208,123,302,208,0,208m217,114l302,48,302,189,217,114m0,189l0,48,85,114,0,189m151,152l0,29,0,0,302,0,302,29,151,152m151,152l151,152e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</w:p>
    <w:p>
      <w:pPr>
        <w:tabs>
          <w:tab w:val="left" w:pos="2617"/>
        </w:tabs>
        <w:jc w:val="left"/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-654050</wp:posOffset>
                </wp:positionH>
                <wp:positionV relativeFrom="paragraph">
                  <wp:posOffset>4657725</wp:posOffset>
                </wp:positionV>
                <wp:extent cx="6553835" cy="3529965"/>
                <wp:effectExtent l="0" t="0" r="18415" b="0"/>
                <wp:wrapNone/>
                <wp:docPr id="2055" name="组合 2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835" cy="3530009"/>
                          <a:chOff x="0" y="0"/>
                          <a:chExt cx="6553835" cy="3530588"/>
                        </a:xfrm>
                      </wpg:grpSpPr>
                      <wpg:grpSp>
                        <wpg:cNvPr id="1047" name="组合 28"/>
                        <wpg:cNvGrpSpPr/>
                        <wpg:grpSpPr>
                          <a:xfrm>
                            <a:off x="0" y="0"/>
                            <a:ext cx="6553835" cy="3530588"/>
                            <a:chOff x="0" y="0"/>
                            <a:chExt cx="6554531" cy="3531149"/>
                          </a:xfrm>
                        </wpg:grpSpPr>
                        <wps:wsp>
                          <wps:cNvPr id="20" name="矩形 20"/>
                          <wps:cNvSpPr/>
                          <wps:spPr>
                            <a:xfrm>
                              <a:off x="161925" y="352784"/>
                              <a:ext cx="6383020" cy="317836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3"/>
                                  </w:numPr>
                                  <w:ind w:hangingChars="200"/>
                                  <w:rPr>
                                    <w:rFonts w:ascii="微软雅黑" w:hAnsi="微软雅黑" w:eastAsia="微软雅黑" w:cs="微软雅黑"/>
                                    <w:color w:val="595959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/>
                                    <w:szCs w:val="21"/>
                                  </w:rPr>
                                  <w:t>在校期间</w:t>
                                </w:r>
                                <w:r>
                                  <w:rPr>
                                    <w:rFonts w:ascii="微软雅黑" w:hAnsi="微软雅黑" w:eastAsia="微软雅黑" w:cs="微软雅黑"/>
                                    <w:color w:val="595959"/>
                                    <w:szCs w:val="21"/>
                                  </w:rPr>
                                  <w:t>曾任创新创业社团社长、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/>
                                    <w:szCs w:val="21"/>
                                  </w:rPr>
                                  <w:t>院基础教学部及创业办公室助理、</w:t>
                                </w:r>
                                <w:r>
                                  <w:rPr>
                                    <w:rFonts w:ascii="微软雅黑" w:hAnsi="微软雅黑" w:eastAsia="微软雅黑" w:cs="微软雅黑"/>
                                    <w:color w:val="595959"/>
                                    <w:szCs w:val="21"/>
                                  </w:rPr>
                                  <w:t>学生会干事、星火志愿者协会成员，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/>
                                    <w:szCs w:val="21"/>
                                  </w:rPr>
                                  <w:t>组织过多项学院级活动，</w:t>
                                </w:r>
                                <w:r>
                                  <w:rPr>
                                    <w:rFonts w:ascii="微软雅黑" w:hAnsi="微软雅黑" w:eastAsia="微软雅黑" w:cs="微软雅黑"/>
                                    <w:color w:val="595959"/>
                                    <w:szCs w:val="21"/>
                                  </w:rPr>
                                  <w:t>具有一定的组织管理能力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/>
                                    <w:szCs w:val="21"/>
                                  </w:rPr>
                                  <w:t>、交流沟通能力。</w:t>
                                </w:r>
                                <w:r>
                                  <w:rPr>
                                    <w:rFonts w:ascii="微软雅黑" w:hAnsi="微软雅黑" w:eastAsia="微软雅黑" w:cs="微软雅黑"/>
                                    <w:color w:val="595959"/>
                                    <w:szCs w:val="21"/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3"/>
                                  </w:numPr>
                                  <w:ind w:hangingChars="200"/>
                                  <w:rPr>
                                    <w:rFonts w:ascii="微软雅黑" w:hAnsi="微软雅黑" w:eastAsia="微软雅黑" w:cs="微软雅黑"/>
                                    <w:color w:val="595959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/>
                                    <w:szCs w:val="21"/>
                                    <w:lang w:val="en-US" w:eastAsia="zh-CN"/>
                                  </w:rPr>
                                  <w:t>在校期间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/>
                                    <w:szCs w:val="21"/>
                                  </w:rPr>
                                  <w:t>组织团队创办2个创新创业类项目，</w:t>
                                </w:r>
                                <w:r>
                                  <w:rPr>
                                    <w:rFonts w:ascii="微软雅黑" w:hAnsi="微软雅黑" w:eastAsia="微软雅黑" w:cs="微软雅黑"/>
                                    <w:color w:val="595959"/>
                                    <w:szCs w:val="21"/>
                                  </w:rPr>
                                  <w:t>带队参加过互联网+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/>
                                    <w:szCs w:val="21"/>
                                  </w:rPr>
                                  <w:t>创业</w:t>
                                </w:r>
                                <w:r>
                                  <w:rPr>
                                    <w:rFonts w:ascii="微软雅黑" w:hAnsi="微软雅黑" w:eastAsia="微软雅黑" w:cs="微软雅黑"/>
                                    <w:color w:val="595959"/>
                                    <w:szCs w:val="21"/>
                                  </w:rPr>
                                  <w:t>大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/>
                                    <w:szCs w:val="21"/>
                                  </w:rPr>
                                  <w:t>赛等国赛省赛</w:t>
                                </w:r>
                                <w:r>
                                  <w:rPr>
                                    <w:rFonts w:ascii="微软雅黑" w:hAnsi="微软雅黑" w:eastAsia="微软雅黑" w:cs="微软雅黑"/>
                                    <w:color w:val="595959"/>
                                    <w:szCs w:val="21"/>
                                  </w:rPr>
                                  <w:t>，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/>
                                    <w:szCs w:val="21"/>
                                    <w:lang w:val="en-US" w:eastAsia="zh-CN"/>
                                  </w:rPr>
                                  <w:t>入围工友创业大赛省项目库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/>
                                    <w:szCs w:val="21"/>
                                  </w:rPr>
                                  <w:t>，具有良好的团队协作能力、</w:t>
                                </w:r>
                                <w:r>
                                  <w:rPr>
                                    <w:rFonts w:ascii="微软雅黑" w:hAnsi="微软雅黑" w:eastAsia="微软雅黑" w:cs="微软雅黑"/>
                                    <w:color w:val="595959"/>
                                    <w:szCs w:val="21"/>
                                  </w:rPr>
                                  <w:t>创新意识，对团队管理磨合有一定认知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/>
                                    <w:szCs w:val="21"/>
                                  </w:rPr>
                                  <w:t>。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3"/>
                                  </w:numPr>
                                  <w:ind w:hangingChars="200"/>
                                  <w:rPr>
                                    <w:rFonts w:ascii="微软雅黑" w:hAnsi="微软雅黑" w:eastAsia="微软雅黑" w:cs="微软雅黑"/>
                                    <w:color w:val="595959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/>
                                    <w:szCs w:val="21"/>
                                    <w:lang w:val="en-US" w:eastAsia="zh-CN"/>
                                  </w:rPr>
                                  <w:t>工作期间，积极参与项目研发、前端标准化、制定相关开发标准，熟悉不同公司运营模式、项目运营及交付上线等内容，具有良好的工作抗压能力，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/>
                                    <w:szCs w:val="21"/>
                                  </w:rPr>
                                  <w:t>能够承受工作压力和挑战。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3"/>
                                  </w:numPr>
                                  <w:ind w:hangingChars="200"/>
                                  <w:rPr>
                                    <w:rFonts w:ascii="微软雅黑" w:hAnsi="微软雅黑" w:eastAsia="微软雅黑" w:cs="微软雅黑"/>
                                    <w:color w:val="595959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/>
                                    <w:szCs w:val="21"/>
                                  </w:rPr>
                                  <w:t>热爱互联网行业，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/>
                                    <w:szCs w:val="21"/>
                                    <w:lang w:val="en-US" w:eastAsia="zh-CN"/>
                                  </w:rPr>
                                  <w:t>研究前端技术，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/>
                                    <w:szCs w:val="21"/>
                                  </w:rPr>
                                  <w:t>除了深入学习前端领域，还学习过P</w:t>
                                </w:r>
                                <w:r>
                                  <w:rPr>
                                    <w:rFonts w:ascii="微软雅黑" w:hAnsi="微软雅黑" w:eastAsia="微软雅黑" w:cs="微软雅黑"/>
                                    <w:color w:val="595959"/>
                                    <w:szCs w:val="21"/>
                                  </w:rPr>
                                  <w:t>R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/>
                                    <w:szCs w:val="21"/>
                                  </w:rPr>
                                  <w:t>相关技术，</w:t>
                                </w:r>
                                <w:r>
                                  <w:rPr>
                                    <w:rFonts w:ascii="微软雅黑" w:hAnsi="微软雅黑" w:eastAsia="微软雅黑" w:cs="微软雅黑"/>
                                    <w:color w:val="595959"/>
                                    <w:szCs w:val="21"/>
                                  </w:rPr>
                                  <w:t>具有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/>
                                    <w:szCs w:val="21"/>
                                  </w:rPr>
                                  <w:t>良好的</w:t>
                                </w:r>
                                <w:r>
                                  <w:rPr>
                                    <w:rFonts w:ascii="微软雅黑" w:hAnsi="微软雅黑" w:eastAsia="微软雅黑" w:cs="微软雅黑"/>
                                    <w:color w:val="595959"/>
                                    <w:szCs w:val="21"/>
                                  </w:rPr>
                                  <w:t>自我学习迭代能力，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/>
                                    <w:szCs w:val="21"/>
                                    <w:lang w:val="en-US" w:eastAsia="zh-CN"/>
                                  </w:rPr>
                                  <w:t>较强的自我管理能力。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>
                            <a:noAutofit/>
                          </wps:bodyPr>
                        </wps:wsp>
                        <wpg:grpSp>
                          <wpg:cNvPr id="21" name="组合 21"/>
                          <wpg:cNvGrpSpPr/>
                          <wpg:grpSpPr>
                            <a:xfrm>
                              <a:off x="0" y="0"/>
                              <a:ext cx="6554531" cy="304800"/>
                              <a:chOff x="0" y="0"/>
                              <a:chExt cx="6554531" cy="304800"/>
                            </a:xfrm>
                          </wpg:grpSpPr>
                          <wps:wsp>
                            <wps:cNvPr id="22" name="矩形 22"/>
                            <wps:cNvSpPr/>
                            <wps:spPr>
                              <a:xfrm>
                                <a:off x="180975" y="0"/>
                                <a:ext cx="932180" cy="3048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0" w:lineRule="atLeast"/>
                                    <w:jc w:val="distribute"/>
                                    <w:rPr>
                                      <w:rFonts w:ascii="微软雅黑" w:hAnsi="微软雅黑" w:eastAsia="微软雅黑" w:cs="微软雅黑"/>
                                      <w:b/>
                                      <w:bCs/>
                                      <w:color w:val="5B9BD5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B9BD5"/>
                                      <w:sz w:val="28"/>
                                      <w:szCs w:val="28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vert="horz" wrap="square" lIns="91440" tIns="0" rIns="91440" bIns="0" anchor="t">
                              <a:spAutoFit/>
                            </wps:bodyPr>
                          </wps:wsp>
                          <wps:wsp>
                            <wps:cNvPr id="23" name="直接连接符 23"/>
                            <wps:cNvCnPr/>
                            <wps:spPr>
                              <a:xfrm>
                                <a:off x="314325" y="304800"/>
                                <a:ext cx="6240206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D8D8D8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" name="直接连接符 24"/>
                            <wps:cNvCnPr/>
                            <wps:spPr>
                              <a:xfrm>
                                <a:off x="0" y="304800"/>
                                <a:ext cx="1111189" cy="0"/>
                              </a:xfrm>
                              <a:prstGeom prst="line">
                                <a:avLst/>
                              </a:prstGeom>
                              <a:ln w="19050" cap="flat" cmpd="sng">
                                <a:solidFill>
                                  <a:srgbClr val="5B9BD5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2071" name="任意多边形 2071"/>
                        <wps:cNvSpPr/>
                        <wps:spPr>
                          <a:xfrm>
                            <a:off x="19050" y="66675"/>
                            <a:ext cx="18034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" h="435">
                                <a:moveTo>
                                  <a:pt x="497" y="434"/>
                                </a:moveTo>
                                <a:lnTo>
                                  <a:pt x="497" y="434"/>
                                </a:lnTo>
                                <a:cubicBezTo>
                                  <a:pt x="497" y="434"/>
                                  <a:pt x="497" y="337"/>
                                  <a:pt x="487" y="328"/>
                                </a:cubicBezTo>
                                <a:cubicBezTo>
                                  <a:pt x="479" y="319"/>
                                  <a:pt x="462" y="302"/>
                                  <a:pt x="425" y="293"/>
                                </a:cubicBezTo>
                                <a:cubicBezTo>
                                  <a:pt x="390" y="275"/>
                                  <a:pt x="372" y="257"/>
                                  <a:pt x="372" y="231"/>
                                </a:cubicBezTo>
                                <a:cubicBezTo>
                                  <a:pt x="372" y="213"/>
                                  <a:pt x="390" y="222"/>
                                  <a:pt x="390" y="196"/>
                                </a:cubicBezTo>
                                <a:cubicBezTo>
                                  <a:pt x="390" y="178"/>
                                  <a:pt x="408" y="196"/>
                                  <a:pt x="408" y="159"/>
                                </a:cubicBezTo>
                                <a:cubicBezTo>
                                  <a:pt x="408" y="151"/>
                                  <a:pt x="399" y="151"/>
                                  <a:pt x="399" y="151"/>
                                </a:cubicBezTo>
                                <a:cubicBezTo>
                                  <a:pt x="399" y="151"/>
                                  <a:pt x="408" y="133"/>
                                  <a:pt x="408" y="115"/>
                                </a:cubicBezTo>
                                <a:cubicBezTo>
                                  <a:pt x="408" y="98"/>
                                  <a:pt x="399" y="62"/>
                                  <a:pt x="346" y="62"/>
                                </a:cubicBezTo>
                                <a:cubicBezTo>
                                  <a:pt x="293" y="62"/>
                                  <a:pt x="284" y="98"/>
                                  <a:pt x="284" y="115"/>
                                </a:cubicBezTo>
                                <a:cubicBezTo>
                                  <a:pt x="284" y="133"/>
                                  <a:pt x="293" y="151"/>
                                  <a:pt x="293" y="151"/>
                                </a:cubicBezTo>
                                <a:cubicBezTo>
                                  <a:pt x="293" y="151"/>
                                  <a:pt x="284" y="151"/>
                                  <a:pt x="284" y="159"/>
                                </a:cubicBezTo>
                                <a:cubicBezTo>
                                  <a:pt x="284" y="196"/>
                                  <a:pt x="293" y="178"/>
                                  <a:pt x="302" y="196"/>
                                </a:cubicBezTo>
                                <a:cubicBezTo>
                                  <a:pt x="302" y="222"/>
                                  <a:pt x="311" y="213"/>
                                  <a:pt x="311" y="231"/>
                                </a:cubicBezTo>
                                <a:cubicBezTo>
                                  <a:pt x="311" y="249"/>
                                  <a:pt x="311" y="266"/>
                                  <a:pt x="293" y="275"/>
                                </a:cubicBezTo>
                                <a:cubicBezTo>
                                  <a:pt x="372" y="319"/>
                                  <a:pt x="381" y="319"/>
                                  <a:pt x="381" y="364"/>
                                </a:cubicBezTo>
                                <a:cubicBezTo>
                                  <a:pt x="381" y="434"/>
                                  <a:pt x="381" y="434"/>
                                  <a:pt x="381" y="434"/>
                                </a:cubicBezTo>
                                <a:lnTo>
                                  <a:pt x="497" y="434"/>
                                </a:lnTo>
                                <a:close/>
                                <a:moveTo>
                                  <a:pt x="258" y="302"/>
                                </a:moveTo>
                                <a:lnTo>
                                  <a:pt x="258" y="302"/>
                                </a:lnTo>
                                <a:cubicBezTo>
                                  <a:pt x="204" y="284"/>
                                  <a:pt x="187" y="266"/>
                                  <a:pt x="187" y="231"/>
                                </a:cubicBezTo>
                                <a:cubicBezTo>
                                  <a:pt x="187" y="204"/>
                                  <a:pt x="204" y="213"/>
                                  <a:pt x="213" y="168"/>
                                </a:cubicBezTo>
                                <a:cubicBezTo>
                                  <a:pt x="213" y="159"/>
                                  <a:pt x="231" y="168"/>
                                  <a:pt x="231" y="133"/>
                                </a:cubicBezTo>
                                <a:cubicBezTo>
                                  <a:pt x="231" y="115"/>
                                  <a:pt x="222" y="115"/>
                                  <a:pt x="222" y="115"/>
                                </a:cubicBezTo>
                                <a:cubicBezTo>
                                  <a:pt x="222" y="115"/>
                                  <a:pt x="222" y="89"/>
                                  <a:pt x="231" y="71"/>
                                </a:cubicBezTo>
                                <a:cubicBezTo>
                                  <a:pt x="231" y="53"/>
                                  <a:pt x="213" y="0"/>
                                  <a:pt x="151" y="0"/>
                                </a:cubicBezTo>
                                <a:cubicBezTo>
                                  <a:pt x="80" y="0"/>
                                  <a:pt x="71" y="53"/>
                                  <a:pt x="71" y="71"/>
                                </a:cubicBezTo>
                                <a:cubicBezTo>
                                  <a:pt x="71" y="89"/>
                                  <a:pt x="71" y="115"/>
                                  <a:pt x="71" y="115"/>
                                </a:cubicBezTo>
                                <a:cubicBezTo>
                                  <a:pt x="71" y="115"/>
                                  <a:pt x="71" y="115"/>
                                  <a:pt x="71" y="133"/>
                                </a:cubicBezTo>
                                <a:cubicBezTo>
                                  <a:pt x="71" y="168"/>
                                  <a:pt x="80" y="159"/>
                                  <a:pt x="89" y="168"/>
                                </a:cubicBezTo>
                                <a:cubicBezTo>
                                  <a:pt x="89" y="213"/>
                                  <a:pt x="107" y="204"/>
                                  <a:pt x="107" y="231"/>
                                </a:cubicBezTo>
                                <a:cubicBezTo>
                                  <a:pt x="107" y="266"/>
                                  <a:pt x="89" y="284"/>
                                  <a:pt x="45" y="302"/>
                                </a:cubicBezTo>
                                <a:cubicBezTo>
                                  <a:pt x="27" y="310"/>
                                  <a:pt x="0" y="319"/>
                                  <a:pt x="0" y="346"/>
                                </a:cubicBezTo>
                                <a:cubicBezTo>
                                  <a:pt x="0" y="434"/>
                                  <a:pt x="0" y="434"/>
                                  <a:pt x="0" y="434"/>
                                </a:cubicBezTo>
                                <a:cubicBezTo>
                                  <a:pt x="346" y="434"/>
                                  <a:pt x="346" y="434"/>
                                  <a:pt x="346" y="434"/>
                                </a:cubicBezTo>
                                <a:cubicBezTo>
                                  <a:pt x="346" y="434"/>
                                  <a:pt x="346" y="381"/>
                                  <a:pt x="346" y="364"/>
                                </a:cubicBezTo>
                                <a:cubicBezTo>
                                  <a:pt x="346" y="346"/>
                                  <a:pt x="302" y="328"/>
                                  <a:pt x="258" y="30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5pt;margin-top:366.75pt;height:277.95pt;width:516.05pt;z-index:251659264;mso-width-relative:page;mso-height-relative:page;" coordsize="6553835,3530588" o:gfxdata="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">
                <o:lock v:ext="edit" aspectratio="f"/>
                <v:group id="组合 28" o:spid="_x0000_s1026" o:spt="203" style="position:absolute;left:0;top:0;height:3530588;width:6553835;" coordsize="6554531,3531149" o:gfxdata="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rXnCpb0AAADd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161925;top:352784;height:3178365;width:6383020;" filled="f" stroked="f" coordsize="21600,21600" o:gfxdata="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lNur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9"/>
                            <w:numPr>
                              <w:ilvl w:val="0"/>
                              <w:numId w:val="3"/>
                            </w:numPr>
                            <w:ind w:hangingChars="200"/>
                            <w:rPr>
                              <w:rFonts w:ascii="微软雅黑" w:hAnsi="微软雅黑" w:eastAsia="微软雅黑" w:cs="微软雅黑"/>
                              <w:color w:val="595959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/>
                              <w:szCs w:val="21"/>
                            </w:rPr>
                            <w:t>在校期间</w:t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595959"/>
                              <w:szCs w:val="21"/>
                            </w:rPr>
                            <w:t>曾任创新创业社团社长、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595959"/>
                              <w:szCs w:val="21"/>
                            </w:rPr>
                            <w:t>院基础教学部及创业办公室助理、</w:t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595959"/>
                              <w:szCs w:val="21"/>
                            </w:rPr>
                            <w:t>学生会干事、星火志愿者协会成员，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595959"/>
                              <w:szCs w:val="21"/>
                            </w:rPr>
                            <w:t>组织过多项学院级活动，</w:t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595959"/>
                              <w:szCs w:val="21"/>
                            </w:rPr>
                            <w:t>具有一定的组织管理能力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595959"/>
                              <w:szCs w:val="21"/>
                            </w:rPr>
                            <w:t>、交流沟通能力。</w:t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595959"/>
                              <w:szCs w:val="21"/>
                            </w:rPr>
                            <w:t xml:space="preserve"> 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3"/>
                            </w:numPr>
                            <w:ind w:hangingChars="200"/>
                            <w:rPr>
                              <w:rFonts w:ascii="微软雅黑" w:hAnsi="微软雅黑" w:eastAsia="微软雅黑" w:cs="微软雅黑"/>
                              <w:color w:val="595959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/>
                              <w:szCs w:val="21"/>
                              <w:lang w:val="en-US" w:eastAsia="zh-CN"/>
                            </w:rPr>
                            <w:t>在校期间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595959"/>
                              <w:szCs w:val="21"/>
                            </w:rPr>
                            <w:t>组织团队创办2个创新创业类项目，</w:t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595959"/>
                              <w:szCs w:val="21"/>
                            </w:rPr>
                            <w:t>带队参加过互联网+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595959"/>
                              <w:szCs w:val="21"/>
                            </w:rPr>
                            <w:t>创业</w:t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595959"/>
                              <w:szCs w:val="21"/>
                            </w:rPr>
                            <w:t>大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595959"/>
                              <w:szCs w:val="21"/>
                            </w:rPr>
                            <w:t>赛等国赛省赛</w:t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595959"/>
                              <w:szCs w:val="21"/>
                            </w:rPr>
                            <w:t>，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595959"/>
                              <w:szCs w:val="21"/>
                              <w:lang w:val="en-US" w:eastAsia="zh-CN"/>
                            </w:rPr>
                            <w:t>入围工友创业大赛省项目库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595959"/>
                              <w:szCs w:val="21"/>
                            </w:rPr>
                            <w:t>，具有良好的团队协作能力、</w:t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595959"/>
                              <w:szCs w:val="21"/>
                            </w:rPr>
                            <w:t>创新意识，对团队管理磨合有一定认知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595959"/>
                              <w:szCs w:val="21"/>
                            </w:rPr>
                            <w:t>。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3"/>
                            </w:numPr>
                            <w:ind w:hangingChars="200"/>
                            <w:rPr>
                              <w:rFonts w:ascii="微软雅黑" w:hAnsi="微软雅黑" w:eastAsia="微软雅黑" w:cs="微软雅黑"/>
                              <w:color w:val="595959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/>
                              <w:szCs w:val="21"/>
                              <w:lang w:val="en-US" w:eastAsia="zh-CN"/>
                            </w:rPr>
                            <w:t>工作期间，积极参与项目研发、前端标准化、制定相关开发标准，熟悉不同公司运营模式、项目运营及交付上线等内容，具有良好的工作抗压能力，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595959"/>
                              <w:szCs w:val="21"/>
                            </w:rPr>
                            <w:t>能够承受工作压力和挑战。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3"/>
                            </w:numPr>
                            <w:ind w:hangingChars="200"/>
                            <w:rPr>
                              <w:rFonts w:ascii="微软雅黑" w:hAnsi="微软雅黑" w:eastAsia="微软雅黑" w:cs="微软雅黑"/>
                              <w:color w:val="595959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/>
                              <w:szCs w:val="21"/>
                            </w:rPr>
                            <w:t>热爱互联网行业，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595959"/>
                              <w:szCs w:val="21"/>
                              <w:lang w:val="en-US" w:eastAsia="zh-CN"/>
                            </w:rPr>
                            <w:t>研究前端技术，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595959"/>
                              <w:szCs w:val="21"/>
                            </w:rPr>
                            <w:t>除了深入学习前端领域，还学习过P</w:t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595959"/>
                              <w:szCs w:val="21"/>
                            </w:rPr>
                            <w:t>R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595959"/>
                              <w:szCs w:val="21"/>
                            </w:rPr>
                            <w:t>相关技术，</w:t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595959"/>
                              <w:szCs w:val="21"/>
                            </w:rPr>
                            <w:t>具有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595959"/>
                              <w:szCs w:val="21"/>
                            </w:rPr>
                            <w:t>良好的</w:t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595959"/>
                              <w:szCs w:val="21"/>
                            </w:rPr>
                            <w:t>自我学习迭代能力，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595959"/>
                              <w:szCs w:val="21"/>
                              <w:lang w:val="en-US" w:eastAsia="zh-CN"/>
                            </w:rPr>
                            <w:t>较强的自我管理能力。</w:t>
                          </w:r>
                        </w:p>
                      </w:txbxContent>
                    </v:textbox>
                  </v:rect>
                  <v:group id="_x0000_s1026" o:spid="_x0000_s1026" o:spt="203" style="position:absolute;left:0;top:0;height:304800;width:6554531;" coordsize="6554531,304800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180975;top:0;height:304800;width:932180;" filled="f" stroked="f" coordsize="21600,21600" o:gfxdata="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qW9N6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2.54mm,0mm,2.54mm,0mm" style="mso-fit-shape-to-text:t;">
                        <w:txbxContent>
                          <w:p>
                            <w:pPr>
                              <w:spacing w:line="0" w:lineRule="atLeast"/>
                              <w:jc w:val="distribute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B9BD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B9BD5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v:textbox>
                    </v:rect>
                    <v:line id="_x0000_s1026" o:spid="_x0000_s1026" o:spt="20" style="position:absolute;left:314325;top:304800;height:0;width:6240206;" filled="f" stroked="t" coordsize="21600,21600" o:gfxdata="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vfHG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D8D8D8" joinstyle="miter"/>
                      <v:imagedata o:title=""/>
                      <o:lock v:ext="edit" aspectratio="f"/>
                    </v:line>
                    <v:line id="_x0000_s1026" o:spid="_x0000_s1026" o:spt="20" style="position:absolute;left:0;top:304800;height:0;width:1111189;" filled="f" stroked="t" coordsize="21600,21600" o:gfxdata="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J7tZS/&#10;AAAA2wAAAA8AAAAAAAAAAQAgAAAAIgAAAGRycy9kb3ducmV2LnhtbFBLAQIUABQAAAAIAIdO4kAz&#10;LwWeOwAAADkAAAAQAAAAAAAAAAEAIAAAAA4BAABkcnMvc2hhcGV4bWwueG1sUEsFBgAAAAAGAAYA&#10;WwEAALgDAAAAAA==&#10;">
                      <v:fill on="f" focussize="0,0"/>
                      <v:stroke weight="1.5pt" color="#5B9BD5" joinstyle="miter"/>
                      <v:imagedata o:title=""/>
                      <o:lock v:ext="edit" aspectratio="f"/>
                    </v:line>
                  </v:group>
                </v:group>
                <v:shape id="_x0000_s1026" o:spid="_x0000_s1026" o:spt="100" style="position:absolute;left:19050;top:66675;height:157480;width:180340;" fillcolor="#5B9BD5" filled="t" stroked="f" coordsize="498,435" o:gfxdata="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4xjz74A&#10;AADdAAAADwAAAAAAAAABACAAAAAiAAAAZHJzL2Rvd25yZXYueG1sUEsBAhQAFAAAAAgAh07iQDMv&#10;BZ47AAAAOQAAABAAAAAAAAAAAQAgAAAADQEAAGRycy9zaGFwZXhtbC54bWxQSwUGAAAAAAYABgBb&#10;AQAAtwMAAAAA&#10;" path="m497,434l497,434c497,434,497,337,487,328c479,319,462,302,425,293c390,275,372,257,372,231c372,213,390,222,390,196c390,178,408,196,408,159c408,151,399,151,399,151c399,151,408,133,408,115c408,98,399,62,346,62c293,62,284,98,284,115c284,133,293,151,293,151c293,151,284,151,284,159c284,196,293,178,302,196c302,222,311,213,311,231c311,249,311,266,293,275c372,319,381,319,381,364c381,434,381,434,381,434l497,434xm258,302l258,302c204,284,187,266,187,231c187,204,204,213,213,168c213,159,231,168,231,133c231,115,222,115,222,115c222,115,222,89,231,71c231,53,213,0,151,0c80,0,71,53,71,71c71,89,71,115,71,115c71,115,71,115,71,133c71,168,80,159,89,168c89,213,107,204,107,231c107,266,89,284,45,302c27,310,0,319,0,346c0,434,0,434,0,434c346,434,346,434,346,434c346,434,346,381,346,364c346,346,302,328,258,302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-547370</wp:posOffset>
                </wp:positionH>
                <wp:positionV relativeFrom="paragraph">
                  <wp:posOffset>2445385</wp:posOffset>
                </wp:positionV>
                <wp:extent cx="6546850" cy="2141855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6850" cy="21418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B9BD5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B9BD5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  <w:t>项目二：沐华SOP工具（APP+PC）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ind w:leftChars="0"/>
                              <w:rPr>
                                <w:rFonts w:hint="default" w:ascii="微软雅黑" w:hAnsi="微软雅黑" w:eastAsia="微软雅黑" w:cs="微软雅黑"/>
                                <w:color w:val="595959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2"/>
                                <w:szCs w:val="22"/>
                                <w:lang w:val="en-US" w:eastAsia="zh-CN"/>
                              </w:rPr>
                              <w:t>公司SOP工具，APP端+PC管理系统端，公司业务全部使用SOP进行操作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firstLine="0" w:firstLineChars="0"/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2"/>
                                <w:szCs w:val="22"/>
                                <w:lang w:val="en-US" w:eastAsia="zh-CN"/>
                              </w:rPr>
                              <w:t>APP端：使用V3版本的uni-app替换老旧版本APP端，优化项目体积（44MB-&gt;32MB）;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firstLine="0" w:firstLineChars="0"/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2"/>
                                <w:szCs w:val="22"/>
                                <w:lang w:val="en-US" w:eastAsia="zh-CN"/>
                              </w:rPr>
                              <w:t>APP端：协调同事提取组件库（组件种类30+），uView替换colorUI以处理复杂表单；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firstLine="0" w:firstLineChars="0"/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2"/>
                                <w:szCs w:val="22"/>
                                <w:lang w:val="en-US" w:eastAsia="zh-CN"/>
                              </w:rPr>
                              <w:t>PC端：增加Echarts图表处理，灵活配置SOP权限菜单，对接钉钉接口导出报表等；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3.1pt;margin-top:192.55pt;height:168.65pt;width:515.5pt;z-index:251657216;mso-width-relative:page;mso-height-relative:page;" filled="f" stroked="f" coordsize="21600,21600" o:gfxdata="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PYh04HcAAAACwEAAA8AAAAAAAAAAQAgAAAAIgAAAGRycy9kb3ducmV2LnhtbFBL&#10;AQIUABQAAAAIAIdO4kBVisXluQEAAFADAAAOAAAAAAAAAAEAIAAAACs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B9BD5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B9BD5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  <w:t>项目二：沐华SOP工具（APP+PC）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spacing w:line="360" w:lineRule="auto"/>
                        <w:ind w:leftChars="0"/>
                        <w:rPr>
                          <w:rFonts w:hint="default" w:ascii="微软雅黑" w:hAnsi="微软雅黑" w:eastAsia="微软雅黑" w:cs="微软雅黑"/>
                          <w:color w:val="595959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2"/>
                          <w:szCs w:val="22"/>
                          <w:lang w:val="en-US" w:eastAsia="zh-CN"/>
                        </w:rPr>
                        <w:t>公司SOP工具，APP端+PC管理系统端，公司业务全部使用SOP进行操作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pacing w:line="360" w:lineRule="auto"/>
                        <w:ind w:firstLine="0" w:firstLineChars="0"/>
                        <w:rPr>
                          <w:rFonts w:ascii="微软雅黑" w:hAnsi="微软雅黑" w:eastAsia="微软雅黑" w:cs="微软雅黑"/>
                          <w:color w:val="595959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2"/>
                          <w:szCs w:val="22"/>
                          <w:lang w:val="en-US" w:eastAsia="zh-CN"/>
                        </w:rPr>
                        <w:t>APP端：使用V3版本的uni-app替换老旧版本APP端，优化项目体积（44MB-&gt;32MB）;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pacing w:line="360" w:lineRule="auto"/>
                        <w:ind w:firstLine="0" w:firstLineChars="0"/>
                        <w:rPr>
                          <w:rFonts w:ascii="微软雅黑" w:hAnsi="微软雅黑" w:eastAsia="微软雅黑" w:cs="微软雅黑"/>
                          <w:color w:val="595959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2"/>
                          <w:szCs w:val="22"/>
                          <w:lang w:val="en-US" w:eastAsia="zh-CN"/>
                        </w:rPr>
                        <w:t>APP端：协调同事提取组件库（组件种类30+），uView替换colorUI以处理复杂表单；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pacing w:line="360" w:lineRule="auto"/>
                        <w:ind w:firstLine="0" w:firstLineChars="0"/>
                        <w:rPr>
                          <w:rFonts w:ascii="微软雅黑" w:hAnsi="微软雅黑" w:eastAsia="微软雅黑" w:cs="微软雅黑"/>
                          <w:color w:val="595959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2"/>
                          <w:szCs w:val="22"/>
                          <w:lang w:val="en-US" w:eastAsia="zh-CN"/>
                        </w:rPr>
                        <w:t>PC端：增加Echarts图表处理，灵活配置SOP权限菜单，对接钉钉接口导出报表等；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-515620</wp:posOffset>
                </wp:positionH>
                <wp:positionV relativeFrom="paragraph">
                  <wp:posOffset>0</wp:posOffset>
                </wp:positionV>
                <wp:extent cx="6546850" cy="2460625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6850" cy="2460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B9BD5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B9BD5"/>
                                <w:sz w:val="22"/>
                                <w:szCs w:val="22"/>
                                <w:shd w:val="clear" w:color="auto" w:fill="FFFFFF"/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B9BD5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  <w:t>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B9BD5"/>
                                <w:sz w:val="22"/>
                                <w:szCs w:val="22"/>
                                <w:shd w:val="clear" w:color="auto" w:fill="FFFFFF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B9BD5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  <w:t>黄岛二中医医院质控大屏系统</w:t>
                            </w:r>
                          </w:p>
                          <w:p>
                            <w:pPr>
                              <w:pStyle w:val="9"/>
                              <w:spacing w:line="360" w:lineRule="auto"/>
                              <w:ind w:firstLine="0" w:firstLineChars="0"/>
                              <w:rPr>
                                <w:rFonts w:hint="default" w:ascii="微软雅黑" w:hAnsi="微软雅黑" w:eastAsia="微软雅黑" w:cs="微软雅黑"/>
                                <w:color w:val="595959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2"/>
                                <w:szCs w:val="22"/>
                                <w:lang w:val="en-US" w:eastAsia="zh-CN"/>
                              </w:rPr>
                              <w:t>公司竞标成功项目，团队规模7人，前后端分离，Vue-cli+ElementUI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pacing w:line="240" w:lineRule="atLeast"/>
                              <w:ind w:firstLine="0" w:firstLineChars="0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2"/>
                                <w:szCs w:val="22"/>
                                <w:lang w:val="en-US" w:eastAsia="zh-CN"/>
                              </w:rPr>
                              <w:t>基于Vue2.x语法，Vue-cli搭建模块化项目，基于ElementUI框架进行页面渲染；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pacing w:line="240" w:lineRule="atLeast"/>
                              <w:ind w:firstLine="0" w:firstLineChars="0"/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2"/>
                                <w:szCs w:val="22"/>
                                <w:lang w:val="en-US" w:eastAsia="zh-CN"/>
                              </w:rPr>
                              <w:t>vue-router 配置路由、路由嵌套、动态路由传参、编程式导航、路由守卫；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pacing w:line="240" w:lineRule="atLeast"/>
                              <w:ind w:firstLine="0" w:firstLineChars="0"/>
                              <w:rPr>
                                <w:rFonts w:hint="default" w:ascii="微软雅黑" w:hAnsi="微软雅黑" w:eastAsia="微软雅黑" w:cs="微软雅黑"/>
                                <w:color w:val="595959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2"/>
                                <w:szCs w:val="22"/>
                                <w:lang w:val="en-US" w:eastAsia="zh-CN"/>
                              </w:rPr>
                              <w:t>axios 完成数据交互、拦截器，proxy 代理实现跨域请求，vuex 实现组件间消息传递；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pacing w:line="240" w:lineRule="atLeast"/>
                              <w:ind w:firstLine="0" w:firstLineChars="0"/>
                              <w:rPr>
                                <w:rFonts w:hint="default" w:ascii="微软雅黑" w:hAnsi="微软雅黑" w:eastAsia="微软雅黑" w:cs="微软雅黑"/>
                                <w:color w:val="595959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2"/>
                                <w:szCs w:val="22"/>
                                <w:lang w:val="en-US" w:eastAsia="zh-CN"/>
                              </w:rPr>
                              <w:t>动态创建&lt;a&gt;&lt;/a&gt;实现文件导出下载功能、基于node实现api自动查找。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0.6pt;margin-top:0pt;height:193.75pt;width:515.5pt;z-index:251699200;mso-width-relative:page;mso-height-relative:page;" filled="f" stroked="f" coordsize="21600,21600" o:gfxdata="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pX8sE2gAAAAgBAAAPAAAAAAAAAAEAIAAAACIAAABkcnMvZG93bnJldi54bWxQSwEC&#10;FAAUAAAACACHTuJA5SVhhLkBAABQAwAADgAAAAAAAAABACAAAAAp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B9BD5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B9BD5"/>
                          <w:sz w:val="22"/>
                          <w:szCs w:val="22"/>
                          <w:shd w:val="clear" w:color="auto" w:fill="FFFFFF"/>
                        </w:rPr>
                        <w:t>项目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B9BD5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  <w:t>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B9BD5"/>
                          <w:sz w:val="22"/>
                          <w:szCs w:val="22"/>
                          <w:shd w:val="clear" w:color="auto" w:fill="FFFFFF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B9BD5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  <w:t>黄岛二中医医院质控大屏系统</w:t>
                      </w:r>
                    </w:p>
                    <w:p>
                      <w:pPr>
                        <w:pStyle w:val="9"/>
                        <w:spacing w:line="360" w:lineRule="auto"/>
                        <w:ind w:firstLine="0" w:firstLineChars="0"/>
                        <w:rPr>
                          <w:rFonts w:hint="default" w:ascii="微软雅黑" w:hAnsi="微软雅黑" w:eastAsia="微软雅黑" w:cs="微软雅黑"/>
                          <w:color w:val="595959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2"/>
                          <w:szCs w:val="22"/>
                          <w:lang w:val="en-US" w:eastAsia="zh-CN"/>
                        </w:rPr>
                        <w:t>公司竞标成功项目，团队规模7人，前后端分离，Vue-cli+ElementUI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pacing w:line="240" w:lineRule="atLeast"/>
                        <w:ind w:firstLine="0" w:firstLineChars="0"/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2"/>
                          <w:szCs w:val="22"/>
                          <w:lang w:val="en-US" w:eastAsia="zh-CN"/>
                        </w:rPr>
                        <w:t>基于Vue2.x语法，Vue-cli搭建模块化项目，基于ElementUI框架进行页面渲染；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pacing w:line="240" w:lineRule="atLeast"/>
                        <w:ind w:firstLine="0" w:firstLineChars="0"/>
                        <w:rPr>
                          <w:rFonts w:ascii="微软雅黑" w:hAnsi="微软雅黑" w:eastAsia="微软雅黑" w:cs="微软雅黑"/>
                          <w:color w:val="595959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2"/>
                          <w:szCs w:val="22"/>
                          <w:lang w:val="en-US" w:eastAsia="zh-CN"/>
                        </w:rPr>
                        <w:t>vue-router 配置路由、路由嵌套、动态路由传参、编程式导航、路由守卫；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pacing w:line="240" w:lineRule="atLeast"/>
                        <w:ind w:firstLine="0" w:firstLineChars="0"/>
                        <w:rPr>
                          <w:rFonts w:hint="default" w:ascii="微软雅黑" w:hAnsi="微软雅黑" w:eastAsia="微软雅黑" w:cs="微软雅黑"/>
                          <w:color w:val="595959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2"/>
                          <w:szCs w:val="22"/>
                          <w:lang w:val="en-US" w:eastAsia="zh-CN"/>
                        </w:rPr>
                        <w:t>axios 完成数据交互、拦截器，proxy 代理实现跨域请求，vuex 实现组件间消息传递；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pacing w:line="240" w:lineRule="atLeast"/>
                        <w:ind w:firstLine="0" w:firstLineChars="0"/>
                        <w:rPr>
                          <w:rFonts w:hint="default" w:ascii="微软雅黑" w:hAnsi="微软雅黑" w:eastAsia="微软雅黑" w:cs="微软雅黑"/>
                          <w:color w:val="595959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2"/>
                          <w:szCs w:val="22"/>
                          <w:lang w:val="en-US" w:eastAsia="zh-CN"/>
                        </w:rPr>
                        <w:t>动态创建&lt;a&gt;&lt;/a&gt;实现文件导出下载功能、基于node实现api自动查找。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4"/>
    <w:multiLevelType w:val="multilevel"/>
    <w:tmpl w:val="00000004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6"/>
    <w:multiLevelType w:val="multilevel"/>
    <w:tmpl w:val="00000006"/>
    <w:lvl w:ilvl="0" w:tentative="0">
      <w:start w:val="1"/>
      <w:numFmt w:val="bullet"/>
      <w:lvlText w:val=""/>
      <w:lvlJc w:val="left"/>
      <w:pPr>
        <w:ind w:left="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8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</w:abstractNum>
  <w:abstractNum w:abstractNumId="3">
    <w:nsid w:val="14F5347E"/>
    <w:multiLevelType w:val="multilevel"/>
    <w:tmpl w:val="14F5347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ADA"/>
    <w:rsid w:val="000020A0"/>
    <w:rsid w:val="00002671"/>
    <w:rsid w:val="00002D42"/>
    <w:rsid w:val="0001571D"/>
    <w:rsid w:val="00016EFF"/>
    <w:rsid w:val="00016FB8"/>
    <w:rsid w:val="00025680"/>
    <w:rsid w:val="00025E49"/>
    <w:rsid w:val="00032C73"/>
    <w:rsid w:val="00033476"/>
    <w:rsid w:val="00034F38"/>
    <w:rsid w:val="0004083C"/>
    <w:rsid w:val="000428EE"/>
    <w:rsid w:val="000463DD"/>
    <w:rsid w:val="00050270"/>
    <w:rsid w:val="000562B0"/>
    <w:rsid w:val="00061022"/>
    <w:rsid w:val="00063204"/>
    <w:rsid w:val="000640B4"/>
    <w:rsid w:val="00064A9F"/>
    <w:rsid w:val="00065515"/>
    <w:rsid w:val="00065FBC"/>
    <w:rsid w:val="0006767D"/>
    <w:rsid w:val="0007265B"/>
    <w:rsid w:val="000740D6"/>
    <w:rsid w:val="00075D52"/>
    <w:rsid w:val="00080F8D"/>
    <w:rsid w:val="000823CC"/>
    <w:rsid w:val="000825CB"/>
    <w:rsid w:val="00085E19"/>
    <w:rsid w:val="000869DE"/>
    <w:rsid w:val="00091DE3"/>
    <w:rsid w:val="000A175D"/>
    <w:rsid w:val="000A3713"/>
    <w:rsid w:val="000A3D1A"/>
    <w:rsid w:val="000A4FA9"/>
    <w:rsid w:val="000A5076"/>
    <w:rsid w:val="000A6409"/>
    <w:rsid w:val="000A7154"/>
    <w:rsid w:val="000B46FC"/>
    <w:rsid w:val="000B7939"/>
    <w:rsid w:val="000C6332"/>
    <w:rsid w:val="000C776E"/>
    <w:rsid w:val="000D107B"/>
    <w:rsid w:val="000D23D9"/>
    <w:rsid w:val="000D242D"/>
    <w:rsid w:val="000D39B0"/>
    <w:rsid w:val="000E5D83"/>
    <w:rsid w:val="000E6437"/>
    <w:rsid w:val="000E656F"/>
    <w:rsid w:val="000E7C02"/>
    <w:rsid w:val="000F397F"/>
    <w:rsid w:val="000F7618"/>
    <w:rsid w:val="00101588"/>
    <w:rsid w:val="00120FDD"/>
    <w:rsid w:val="00123A8F"/>
    <w:rsid w:val="00126B85"/>
    <w:rsid w:val="001316E5"/>
    <w:rsid w:val="00132A2A"/>
    <w:rsid w:val="00132D4E"/>
    <w:rsid w:val="00133B0E"/>
    <w:rsid w:val="00135F0D"/>
    <w:rsid w:val="001377FC"/>
    <w:rsid w:val="0014178E"/>
    <w:rsid w:val="00143C10"/>
    <w:rsid w:val="00144C81"/>
    <w:rsid w:val="001500E3"/>
    <w:rsid w:val="001514F8"/>
    <w:rsid w:val="00151A18"/>
    <w:rsid w:val="001544FB"/>
    <w:rsid w:val="00157564"/>
    <w:rsid w:val="00157721"/>
    <w:rsid w:val="00161774"/>
    <w:rsid w:val="00170C37"/>
    <w:rsid w:val="00172DC4"/>
    <w:rsid w:val="001736F6"/>
    <w:rsid w:val="00173F63"/>
    <w:rsid w:val="00175793"/>
    <w:rsid w:val="00182AE2"/>
    <w:rsid w:val="0018417B"/>
    <w:rsid w:val="0019311A"/>
    <w:rsid w:val="001977DA"/>
    <w:rsid w:val="001A0495"/>
    <w:rsid w:val="001A07C2"/>
    <w:rsid w:val="001A14F9"/>
    <w:rsid w:val="001A1602"/>
    <w:rsid w:val="001A4844"/>
    <w:rsid w:val="001A6541"/>
    <w:rsid w:val="001A730C"/>
    <w:rsid w:val="001B1DF6"/>
    <w:rsid w:val="001B4F28"/>
    <w:rsid w:val="001C1C44"/>
    <w:rsid w:val="001C4145"/>
    <w:rsid w:val="001C48C8"/>
    <w:rsid w:val="001C58DA"/>
    <w:rsid w:val="001C64C7"/>
    <w:rsid w:val="001C69B0"/>
    <w:rsid w:val="001D3EB2"/>
    <w:rsid w:val="001D49AB"/>
    <w:rsid w:val="001D5A79"/>
    <w:rsid w:val="001E34F4"/>
    <w:rsid w:val="001E4F7B"/>
    <w:rsid w:val="001E50D2"/>
    <w:rsid w:val="001F3E4D"/>
    <w:rsid w:val="001F4427"/>
    <w:rsid w:val="001F4A48"/>
    <w:rsid w:val="00217BB6"/>
    <w:rsid w:val="00225476"/>
    <w:rsid w:val="0022604D"/>
    <w:rsid w:val="00226A46"/>
    <w:rsid w:val="0023197A"/>
    <w:rsid w:val="002334CA"/>
    <w:rsid w:val="002339D9"/>
    <w:rsid w:val="0023440B"/>
    <w:rsid w:val="00234C1E"/>
    <w:rsid w:val="00246768"/>
    <w:rsid w:val="0025026D"/>
    <w:rsid w:val="002509D3"/>
    <w:rsid w:val="0025623D"/>
    <w:rsid w:val="0026264B"/>
    <w:rsid w:val="002728C2"/>
    <w:rsid w:val="00272C0F"/>
    <w:rsid w:val="002758CA"/>
    <w:rsid w:val="00280EBA"/>
    <w:rsid w:val="00287823"/>
    <w:rsid w:val="00296413"/>
    <w:rsid w:val="00296604"/>
    <w:rsid w:val="002A411B"/>
    <w:rsid w:val="002B1525"/>
    <w:rsid w:val="002C71DE"/>
    <w:rsid w:val="002C7CF1"/>
    <w:rsid w:val="002D488A"/>
    <w:rsid w:val="002D6AA3"/>
    <w:rsid w:val="002D728D"/>
    <w:rsid w:val="002D750C"/>
    <w:rsid w:val="002E0861"/>
    <w:rsid w:val="002E3750"/>
    <w:rsid w:val="002F256C"/>
    <w:rsid w:val="003019DB"/>
    <w:rsid w:val="003025F2"/>
    <w:rsid w:val="00304A1F"/>
    <w:rsid w:val="003068B8"/>
    <w:rsid w:val="00306A45"/>
    <w:rsid w:val="0031567C"/>
    <w:rsid w:val="00317B0C"/>
    <w:rsid w:val="00321576"/>
    <w:rsid w:val="003235F2"/>
    <w:rsid w:val="00323D53"/>
    <w:rsid w:val="00323F69"/>
    <w:rsid w:val="00326040"/>
    <w:rsid w:val="00327B89"/>
    <w:rsid w:val="0033136F"/>
    <w:rsid w:val="003313F8"/>
    <w:rsid w:val="00333989"/>
    <w:rsid w:val="003361BD"/>
    <w:rsid w:val="0033670C"/>
    <w:rsid w:val="00336FF3"/>
    <w:rsid w:val="00341D6B"/>
    <w:rsid w:val="00343139"/>
    <w:rsid w:val="003452BD"/>
    <w:rsid w:val="003458AD"/>
    <w:rsid w:val="00350A9E"/>
    <w:rsid w:val="00351FFD"/>
    <w:rsid w:val="003557AE"/>
    <w:rsid w:val="00355E47"/>
    <w:rsid w:val="00363E10"/>
    <w:rsid w:val="00365E03"/>
    <w:rsid w:val="0037006A"/>
    <w:rsid w:val="00371FD1"/>
    <w:rsid w:val="00372058"/>
    <w:rsid w:val="0037319D"/>
    <w:rsid w:val="00373E70"/>
    <w:rsid w:val="00381854"/>
    <w:rsid w:val="00381DD0"/>
    <w:rsid w:val="00386054"/>
    <w:rsid w:val="00387EBE"/>
    <w:rsid w:val="0039526C"/>
    <w:rsid w:val="003A0EB7"/>
    <w:rsid w:val="003A2A63"/>
    <w:rsid w:val="003A3882"/>
    <w:rsid w:val="003A3D9E"/>
    <w:rsid w:val="003A695C"/>
    <w:rsid w:val="003B3986"/>
    <w:rsid w:val="003B5391"/>
    <w:rsid w:val="003C0573"/>
    <w:rsid w:val="003C1AC9"/>
    <w:rsid w:val="003C1CB2"/>
    <w:rsid w:val="003C3DAA"/>
    <w:rsid w:val="003C5689"/>
    <w:rsid w:val="003C6D42"/>
    <w:rsid w:val="003D1FD5"/>
    <w:rsid w:val="003D1FF2"/>
    <w:rsid w:val="003D25EC"/>
    <w:rsid w:val="003E3F15"/>
    <w:rsid w:val="003E5BCA"/>
    <w:rsid w:val="003F1475"/>
    <w:rsid w:val="003F3A28"/>
    <w:rsid w:val="003F51CE"/>
    <w:rsid w:val="003F5BBB"/>
    <w:rsid w:val="004016BD"/>
    <w:rsid w:val="00402E2B"/>
    <w:rsid w:val="00413AB1"/>
    <w:rsid w:val="00413CE5"/>
    <w:rsid w:val="00416763"/>
    <w:rsid w:val="004235D9"/>
    <w:rsid w:val="00424125"/>
    <w:rsid w:val="00430F52"/>
    <w:rsid w:val="00432AF0"/>
    <w:rsid w:val="0043339B"/>
    <w:rsid w:val="00434121"/>
    <w:rsid w:val="004377BC"/>
    <w:rsid w:val="00437A49"/>
    <w:rsid w:val="00440837"/>
    <w:rsid w:val="0044210C"/>
    <w:rsid w:val="0044228D"/>
    <w:rsid w:val="00444579"/>
    <w:rsid w:val="004576CC"/>
    <w:rsid w:val="00465B4E"/>
    <w:rsid w:val="00466BA3"/>
    <w:rsid w:val="00466E8B"/>
    <w:rsid w:val="004722F5"/>
    <w:rsid w:val="00474BDC"/>
    <w:rsid w:val="00474DF9"/>
    <w:rsid w:val="00480F49"/>
    <w:rsid w:val="00481A49"/>
    <w:rsid w:val="0048483D"/>
    <w:rsid w:val="00487B08"/>
    <w:rsid w:val="00496979"/>
    <w:rsid w:val="004A09DC"/>
    <w:rsid w:val="004A193D"/>
    <w:rsid w:val="004A26CA"/>
    <w:rsid w:val="004A2D3C"/>
    <w:rsid w:val="004A3F95"/>
    <w:rsid w:val="004B0B95"/>
    <w:rsid w:val="004B10AC"/>
    <w:rsid w:val="004B4A6D"/>
    <w:rsid w:val="004B504B"/>
    <w:rsid w:val="004B5459"/>
    <w:rsid w:val="004B66DD"/>
    <w:rsid w:val="004B675D"/>
    <w:rsid w:val="004C1915"/>
    <w:rsid w:val="004C6B10"/>
    <w:rsid w:val="004D0E95"/>
    <w:rsid w:val="004D15E0"/>
    <w:rsid w:val="004D33CD"/>
    <w:rsid w:val="004D7217"/>
    <w:rsid w:val="004E1202"/>
    <w:rsid w:val="004E43B6"/>
    <w:rsid w:val="004E612B"/>
    <w:rsid w:val="004E7115"/>
    <w:rsid w:val="004F1A77"/>
    <w:rsid w:val="004F359A"/>
    <w:rsid w:val="004F5839"/>
    <w:rsid w:val="005010FE"/>
    <w:rsid w:val="0050118A"/>
    <w:rsid w:val="005013B4"/>
    <w:rsid w:val="00503C93"/>
    <w:rsid w:val="00511709"/>
    <w:rsid w:val="00515B48"/>
    <w:rsid w:val="00523C5C"/>
    <w:rsid w:val="00525986"/>
    <w:rsid w:val="00526FF3"/>
    <w:rsid w:val="005338B0"/>
    <w:rsid w:val="005341E4"/>
    <w:rsid w:val="0053493E"/>
    <w:rsid w:val="00540808"/>
    <w:rsid w:val="00551ADA"/>
    <w:rsid w:val="00556453"/>
    <w:rsid w:val="005577FD"/>
    <w:rsid w:val="00557C2B"/>
    <w:rsid w:val="00566A39"/>
    <w:rsid w:val="00570371"/>
    <w:rsid w:val="00572622"/>
    <w:rsid w:val="00577187"/>
    <w:rsid w:val="0058098C"/>
    <w:rsid w:val="005813E1"/>
    <w:rsid w:val="00583375"/>
    <w:rsid w:val="005838E5"/>
    <w:rsid w:val="00590C7A"/>
    <w:rsid w:val="005939FA"/>
    <w:rsid w:val="005956C6"/>
    <w:rsid w:val="005A23FE"/>
    <w:rsid w:val="005A4133"/>
    <w:rsid w:val="005A4B2D"/>
    <w:rsid w:val="005A5606"/>
    <w:rsid w:val="005B1038"/>
    <w:rsid w:val="005B168C"/>
    <w:rsid w:val="005B4BAC"/>
    <w:rsid w:val="005B7F82"/>
    <w:rsid w:val="005C74F1"/>
    <w:rsid w:val="005C7C08"/>
    <w:rsid w:val="005D17C3"/>
    <w:rsid w:val="005D2612"/>
    <w:rsid w:val="005D28E8"/>
    <w:rsid w:val="005D4740"/>
    <w:rsid w:val="005D5B8F"/>
    <w:rsid w:val="005D62D8"/>
    <w:rsid w:val="005D7A9E"/>
    <w:rsid w:val="005E53B6"/>
    <w:rsid w:val="005E5DF2"/>
    <w:rsid w:val="005E79F7"/>
    <w:rsid w:val="005F4E1C"/>
    <w:rsid w:val="00603B24"/>
    <w:rsid w:val="0060427D"/>
    <w:rsid w:val="00604E8C"/>
    <w:rsid w:val="006059A2"/>
    <w:rsid w:val="00610D6F"/>
    <w:rsid w:val="0061340B"/>
    <w:rsid w:val="00613577"/>
    <w:rsid w:val="006135CA"/>
    <w:rsid w:val="00617608"/>
    <w:rsid w:val="00617B78"/>
    <w:rsid w:val="006208DA"/>
    <w:rsid w:val="00624B62"/>
    <w:rsid w:val="00626994"/>
    <w:rsid w:val="0063338A"/>
    <w:rsid w:val="00637488"/>
    <w:rsid w:val="00637D54"/>
    <w:rsid w:val="00641156"/>
    <w:rsid w:val="006429EC"/>
    <w:rsid w:val="0064363A"/>
    <w:rsid w:val="00643F9C"/>
    <w:rsid w:val="00644A51"/>
    <w:rsid w:val="00651175"/>
    <w:rsid w:val="00652B71"/>
    <w:rsid w:val="006563E4"/>
    <w:rsid w:val="0066150F"/>
    <w:rsid w:val="00662555"/>
    <w:rsid w:val="0066338D"/>
    <w:rsid w:val="00665A3E"/>
    <w:rsid w:val="00666B4D"/>
    <w:rsid w:val="00666EA2"/>
    <w:rsid w:val="00670FD9"/>
    <w:rsid w:val="006716E1"/>
    <w:rsid w:val="00672E7D"/>
    <w:rsid w:val="0067371A"/>
    <w:rsid w:val="00673A66"/>
    <w:rsid w:val="0067661B"/>
    <w:rsid w:val="00681052"/>
    <w:rsid w:val="006853AB"/>
    <w:rsid w:val="006927F8"/>
    <w:rsid w:val="00695BC0"/>
    <w:rsid w:val="006963ED"/>
    <w:rsid w:val="00697CB9"/>
    <w:rsid w:val="00697E9E"/>
    <w:rsid w:val="006A242E"/>
    <w:rsid w:val="006A4ABA"/>
    <w:rsid w:val="006A6419"/>
    <w:rsid w:val="006A7FA8"/>
    <w:rsid w:val="006B0388"/>
    <w:rsid w:val="006B376D"/>
    <w:rsid w:val="006C092F"/>
    <w:rsid w:val="006C1E28"/>
    <w:rsid w:val="006C3173"/>
    <w:rsid w:val="006C769C"/>
    <w:rsid w:val="006D59CC"/>
    <w:rsid w:val="006D6A5F"/>
    <w:rsid w:val="006E3971"/>
    <w:rsid w:val="006E3ED6"/>
    <w:rsid w:val="006E79FD"/>
    <w:rsid w:val="006F13B6"/>
    <w:rsid w:val="006F2111"/>
    <w:rsid w:val="006F2E39"/>
    <w:rsid w:val="006F7D5E"/>
    <w:rsid w:val="00703888"/>
    <w:rsid w:val="007044CE"/>
    <w:rsid w:val="00704599"/>
    <w:rsid w:val="007061B5"/>
    <w:rsid w:val="0071014B"/>
    <w:rsid w:val="00710F67"/>
    <w:rsid w:val="00711861"/>
    <w:rsid w:val="007143DB"/>
    <w:rsid w:val="00714682"/>
    <w:rsid w:val="00714E1A"/>
    <w:rsid w:val="00715A78"/>
    <w:rsid w:val="0071604C"/>
    <w:rsid w:val="007168BE"/>
    <w:rsid w:val="007172BE"/>
    <w:rsid w:val="0072064F"/>
    <w:rsid w:val="0072791C"/>
    <w:rsid w:val="00727A63"/>
    <w:rsid w:val="0073069E"/>
    <w:rsid w:val="00733FBB"/>
    <w:rsid w:val="0073585E"/>
    <w:rsid w:val="00736D46"/>
    <w:rsid w:val="007403FF"/>
    <w:rsid w:val="0074143F"/>
    <w:rsid w:val="00744B0B"/>
    <w:rsid w:val="007512DD"/>
    <w:rsid w:val="007519DA"/>
    <w:rsid w:val="007536D2"/>
    <w:rsid w:val="00753DA2"/>
    <w:rsid w:val="00757A2E"/>
    <w:rsid w:val="00760EA2"/>
    <w:rsid w:val="0076125D"/>
    <w:rsid w:val="007624F2"/>
    <w:rsid w:val="00766CEA"/>
    <w:rsid w:val="00770CCB"/>
    <w:rsid w:val="00775BF6"/>
    <w:rsid w:val="007803CD"/>
    <w:rsid w:val="00782852"/>
    <w:rsid w:val="00783D23"/>
    <w:rsid w:val="00784EE7"/>
    <w:rsid w:val="007850AD"/>
    <w:rsid w:val="007873CF"/>
    <w:rsid w:val="0079279D"/>
    <w:rsid w:val="00797B46"/>
    <w:rsid w:val="007A18E4"/>
    <w:rsid w:val="007A6052"/>
    <w:rsid w:val="007B234C"/>
    <w:rsid w:val="007B350B"/>
    <w:rsid w:val="007C0E25"/>
    <w:rsid w:val="007C322C"/>
    <w:rsid w:val="007C65ED"/>
    <w:rsid w:val="007C66F8"/>
    <w:rsid w:val="007C6931"/>
    <w:rsid w:val="007C784B"/>
    <w:rsid w:val="007D1D13"/>
    <w:rsid w:val="007D226A"/>
    <w:rsid w:val="007D4F2E"/>
    <w:rsid w:val="007D5DC1"/>
    <w:rsid w:val="007D7519"/>
    <w:rsid w:val="007E1705"/>
    <w:rsid w:val="007E2A59"/>
    <w:rsid w:val="007E6094"/>
    <w:rsid w:val="007F3050"/>
    <w:rsid w:val="007F5BED"/>
    <w:rsid w:val="007F665B"/>
    <w:rsid w:val="007F6A3A"/>
    <w:rsid w:val="0080025F"/>
    <w:rsid w:val="00801DFB"/>
    <w:rsid w:val="00802237"/>
    <w:rsid w:val="008036DE"/>
    <w:rsid w:val="0080500D"/>
    <w:rsid w:val="00806922"/>
    <w:rsid w:val="008162D1"/>
    <w:rsid w:val="00817029"/>
    <w:rsid w:val="008171D9"/>
    <w:rsid w:val="008179FF"/>
    <w:rsid w:val="00817EA6"/>
    <w:rsid w:val="008222C9"/>
    <w:rsid w:val="00822C1B"/>
    <w:rsid w:val="00826109"/>
    <w:rsid w:val="0082660C"/>
    <w:rsid w:val="00833742"/>
    <w:rsid w:val="00840D47"/>
    <w:rsid w:val="0084394F"/>
    <w:rsid w:val="00850F77"/>
    <w:rsid w:val="008529E1"/>
    <w:rsid w:val="00861D25"/>
    <w:rsid w:val="00863617"/>
    <w:rsid w:val="00866A8D"/>
    <w:rsid w:val="008722F2"/>
    <w:rsid w:val="00873659"/>
    <w:rsid w:val="00875EEF"/>
    <w:rsid w:val="00876D9A"/>
    <w:rsid w:val="0088436F"/>
    <w:rsid w:val="008843FD"/>
    <w:rsid w:val="00885B32"/>
    <w:rsid w:val="00886B03"/>
    <w:rsid w:val="00887DC9"/>
    <w:rsid w:val="00891638"/>
    <w:rsid w:val="008932A0"/>
    <w:rsid w:val="008A075F"/>
    <w:rsid w:val="008A09B8"/>
    <w:rsid w:val="008A12D5"/>
    <w:rsid w:val="008A29D1"/>
    <w:rsid w:val="008A6ABA"/>
    <w:rsid w:val="008A7C9B"/>
    <w:rsid w:val="008B6F2C"/>
    <w:rsid w:val="008B7326"/>
    <w:rsid w:val="008C2BC9"/>
    <w:rsid w:val="008C46C1"/>
    <w:rsid w:val="008C6824"/>
    <w:rsid w:val="008C72AE"/>
    <w:rsid w:val="008D047F"/>
    <w:rsid w:val="008D2910"/>
    <w:rsid w:val="008D62FB"/>
    <w:rsid w:val="008D6DD6"/>
    <w:rsid w:val="008E034B"/>
    <w:rsid w:val="008E2984"/>
    <w:rsid w:val="008E3E23"/>
    <w:rsid w:val="008E530A"/>
    <w:rsid w:val="008E7F23"/>
    <w:rsid w:val="008E7FED"/>
    <w:rsid w:val="008F3F0A"/>
    <w:rsid w:val="008F575E"/>
    <w:rsid w:val="008F719C"/>
    <w:rsid w:val="008F7342"/>
    <w:rsid w:val="00901C5F"/>
    <w:rsid w:val="009031A5"/>
    <w:rsid w:val="00903AD2"/>
    <w:rsid w:val="00907000"/>
    <w:rsid w:val="00907F25"/>
    <w:rsid w:val="00912AE3"/>
    <w:rsid w:val="0091344F"/>
    <w:rsid w:val="0091374C"/>
    <w:rsid w:val="00915EE0"/>
    <w:rsid w:val="009252A0"/>
    <w:rsid w:val="00930CF6"/>
    <w:rsid w:val="00932035"/>
    <w:rsid w:val="0094398F"/>
    <w:rsid w:val="00944BCD"/>
    <w:rsid w:val="009524EA"/>
    <w:rsid w:val="009639A1"/>
    <w:rsid w:val="00967A84"/>
    <w:rsid w:val="00967FFD"/>
    <w:rsid w:val="009727ED"/>
    <w:rsid w:val="00974488"/>
    <w:rsid w:val="0097605B"/>
    <w:rsid w:val="00993AF7"/>
    <w:rsid w:val="00994850"/>
    <w:rsid w:val="009A58FE"/>
    <w:rsid w:val="009B0448"/>
    <w:rsid w:val="009C0554"/>
    <w:rsid w:val="009C4420"/>
    <w:rsid w:val="009D1EF8"/>
    <w:rsid w:val="009D4C7C"/>
    <w:rsid w:val="009D663E"/>
    <w:rsid w:val="009D67E3"/>
    <w:rsid w:val="009D687D"/>
    <w:rsid w:val="009E4BCF"/>
    <w:rsid w:val="009E5D9C"/>
    <w:rsid w:val="009E65C5"/>
    <w:rsid w:val="009F5DCA"/>
    <w:rsid w:val="009F7EE6"/>
    <w:rsid w:val="00A00F28"/>
    <w:rsid w:val="00A027EF"/>
    <w:rsid w:val="00A05180"/>
    <w:rsid w:val="00A07611"/>
    <w:rsid w:val="00A0795C"/>
    <w:rsid w:val="00A13482"/>
    <w:rsid w:val="00A13E00"/>
    <w:rsid w:val="00A1448F"/>
    <w:rsid w:val="00A14761"/>
    <w:rsid w:val="00A15B7F"/>
    <w:rsid w:val="00A213BF"/>
    <w:rsid w:val="00A21C2E"/>
    <w:rsid w:val="00A22CAB"/>
    <w:rsid w:val="00A254FB"/>
    <w:rsid w:val="00A27262"/>
    <w:rsid w:val="00A276D0"/>
    <w:rsid w:val="00A313E3"/>
    <w:rsid w:val="00A31F86"/>
    <w:rsid w:val="00A32A78"/>
    <w:rsid w:val="00A33330"/>
    <w:rsid w:val="00A33398"/>
    <w:rsid w:val="00A34688"/>
    <w:rsid w:val="00A407C2"/>
    <w:rsid w:val="00A4401A"/>
    <w:rsid w:val="00A50C17"/>
    <w:rsid w:val="00A551A7"/>
    <w:rsid w:val="00A6633A"/>
    <w:rsid w:val="00A674AC"/>
    <w:rsid w:val="00A72255"/>
    <w:rsid w:val="00A74625"/>
    <w:rsid w:val="00A75C0E"/>
    <w:rsid w:val="00A7673B"/>
    <w:rsid w:val="00A80981"/>
    <w:rsid w:val="00A81BF0"/>
    <w:rsid w:val="00A84BC4"/>
    <w:rsid w:val="00A86B86"/>
    <w:rsid w:val="00A86E8E"/>
    <w:rsid w:val="00A870AE"/>
    <w:rsid w:val="00A90641"/>
    <w:rsid w:val="00AA63D0"/>
    <w:rsid w:val="00AB214A"/>
    <w:rsid w:val="00AB3C5F"/>
    <w:rsid w:val="00AB4369"/>
    <w:rsid w:val="00AC04DA"/>
    <w:rsid w:val="00AC2ADC"/>
    <w:rsid w:val="00AC3422"/>
    <w:rsid w:val="00AC51F0"/>
    <w:rsid w:val="00AC725F"/>
    <w:rsid w:val="00AC72FA"/>
    <w:rsid w:val="00AC7D29"/>
    <w:rsid w:val="00AE6B5F"/>
    <w:rsid w:val="00AE79EF"/>
    <w:rsid w:val="00AF0E3B"/>
    <w:rsid w:val="00AF19AF"/>
    <w:rsid w:val="00AF772D"/>
    <w:rsid w:val="00AF7889"/>
    <w:rsid w:val="00B034FF"/>
    <w:rsid w:val="00B0423B"/>
    <w:rsid w:val="00B0762F"/>
    <w:rsid w:val="00B13E03"/>
    <w:rsid w:val="00B142C6"/>
    <w:rsid w:val="00B15B57"/>
    <w:rsid w:val="00B169F5"/>
    <w:rsid w:val="00B243D5"/>
    <w:rsid w:val="00B332CE"/>
    <w:rsid w:val="00B33894"/>
    <w:rsid w:val="00B37B08"/>
    <w:rsid w:val="00B45EAA"/>
    <w:rsid w:val="00B51783"/>
    <w:rsid w:val="00B561DB"/>
    <w:rsid w:val="00B65EBB"/>
    <w:rsid w:val="00B67445"/>
    <w:rsid w:val="00B723DD"/>
    <w:rsid w:val="00B739E3"/>
    <w:rsid w:val="00B74D30"/>
    <w:rsid w:val="00B76EAC"/>
    <w:rsid w:val="00B77FF6"/>
    <w:rsid w:val="00B918D6"/>
    <w:rsid w:val="00B91FA6"/>
    <w:rsid w:val="00B92A3B"/>
    <w:rsid w:val="00B92B90"/>
    <w:rsid w:val="00B93B39"/>
    <w:rsid w:val="00B9553B"/>
    <w:rsid w:val="00BA33EB"/>
    <w:rsid w:val="00BA49A2"/>
    <w:rsid w:val="00BA5C5C"/>
    <w:rsid w:val="00BB0812"/>
    <w:rsid w:val="00BB1312"/>
    <w:rsid w:val="00BB15A3"/>
    <w:rsid w:val="00BC0CDF"/>
    <w:rsid w:val="00BC2AE4"/>
    <w:rsid w:val="00BD0B2D"/>
    <w:rsid w:val="00BD5AA0"/>
    <w:rsid w:val="00BD61A4"/>
    <w:rsid w:val="00BE4B36"/>
    <w:rsid w:val="00BE5B70"/>
    <w:rsid w:val="00BE5F7B"/>
    <w:rsid w:val="00BE7A45"/>
    <w:rsid w:val="00BF0B9C"/>
    <w:rsid w:val="00BF0F6C"/>
    <w:rsid w:val="00BF713C"/>
    <w:rsid w:val="00C01C3A"/>
    <w:rsid w:val="00C03318"/>
    <w:rsid w:val="00C04998"/>
    <w:rsid w:val="00C0643D"/>
    <w:rsid w:val="00C070BE"/>
    <w:rsid w:val="00C10C02"/>
    <w:rsid w:val="00C13DCB"/>
    <w:rsid w:val="00C27C8C"/>
    <w:rsid w:val="00C34C8A"/>
    <w:rsid w:val="00C351A5"/>
    <w:rsid w:val="00C4083F"/>
    <w:rsid w:val="00C40904"/>
    <w:rsid w:val="00C438C5"/>
    <w:rsid w:val="00C50201"/>
    <w:rsid w:val="00C52569"/>
    <w:rsid w:val="00C55BA1"/>
    <w:rsid w:val="00C639E7"/>
    <w:rsid w:val="00C648E0"/>
    <w:rsid w:val="00C725BD"/>
    <w:rsid w:val="00C84D81"/>
    <w:rsid w:val="00C85F92"/>
    <w:rsid w:val="00C93E77"/>
    <w:rsid w:val="00C96BDF"/>
    <w:rsid w:val="00C96D88"/>
    <w:rsid w:val="00CA0F28"/>
    <w:rsid w:val="00CA10DF"/>
    <w:rsid w:val="00CC21DC"/>
    <w:rsid w:val="00CC2729"/>
    <w:rsid w:val="00CC3161"/>
    <w:rsid w:val="00CC4966"/>
    <w:rsid w:val="00CC5E83"/>
    <w:rsid w:val="00CD26EE"/>
    <w:rsid w:val="00CE27E3"/>
    <w:rsid w:val="00CE4340"/>
    <w:rsid w:val="00CE59D7"/>
    <w:rsid w:val="00CF2759"/>
    <w:rsid w:val="00CF3B65"/>
    <w:rsid w:val="00CF760D"/>
    <w:rsid w:val="00D015A1"/>
    <w:rsid w:val="00D06EBA"/>
    <w:rsid w:val="00D13E3B"/>
    <w:rsid w:val="00D16A07"/>
    <w:rsid w:val="00D24057"/>
    <w:rsid w:val="00D27496"/>
    <w:rsid w:val="00D30124"/>
    <w:rsid w:val="00D304CA"/>
    <w:rsid w:val="00D32608"/>
    <w:rsid w:val="00D42A86"/>
    <w:rsid w:val="00D4441E"/>
    <w:rsid w:val="00D451AB"/>
    <w:rsid w:val="00D4553D"/>
    <w:rsid w:val="00D45B2A"/>
    <w:rsid w:val="00D47F30"/>
    <w:rsid w:val="00D53DC2"/>
    <w:rsid w:val="00D571FB"/>
    <w:rsid w:val="00D61A83"/>
    <w:rsid w:val="00D656F8"/>
    <w:rsid w:val="00D66BE6"/>
    <w:rsid w:val="00D718A3"/>
    <w:rsid w:val="00D776B8"/>
    <w:rsid w:val="00D802DC"/>
    <w:rsid w:val="00D85AE3"/>
    <w:rsid w:val="00D91D75"/>
    <w:rsid w:val="00D9257C"/>
    <w:rsid w:val="00DA1D0A"/>
    <w:rsid w:val="00DA1F87"/>
    <w:rsid w:val="00DA6003"/>
    <w:rsid w:val="00DA61FC"/>
    <w:rsid w:val="00DB2DB4"/>
    <w:rsid w:val="00DC0296"/>
    <w:rsid w:val="00DC2655"/>
    <w:rsid w:val="00DC4E46"/>
    <w:rsid w:val="00DD1334"/>
    <w:rsid w:val="00DD3959"/>
    <w:rsid w:val="00DD5788"/>
    <w:rsid w:val="00DD6D20"/>
    <w:rsid w:val="00DE263B"/>
    <w:rsid w:val="00DE3488"/>
    <w:rsid w:val="00DE3996"/>
    <w:rsid w:val="00DE4BE4"/>
    <w:rsid w:val="00DE5D48"/>
    <w:rsid w:val="00DF1AC5"/>
    <w:rsid w:val="00DF2A3E"/>
    <w:rsid w:val="00DF5459"/>
    <w:rsid w:val="00E003A2"/>
    <w:rsid w:val="00E004A1"/>
    <w:rsid w:val="00E010CE"/>
    <w:rsid w:val="00E0250D"/>
    <w:rsid w:val="00E02F1D"/>
    <w:rsid w:val="00E06E5D"/>
    <w:rsid w:val="00E0774D"/>
    <w:rsid w:val="00E164D6"/>
    <w:rsid w:val="00E171C3"/>
    <w:rsid w:val="00E17949"/>
    <w:rsid w:val="00E212F5"/>
    <w:rsid w:val="00E22AE3"/>
    <w:rsid w:val="00E34F06"/>
    <w:rsid w:val="00E37C61"/>
    <w:rsid w:val="00E43326"/>
    <w:rsid w:val="00E4478F"/>
    <w:rsid w:val="00E466B0"/>
    <w:rsid w:val="00E47BDA"/>
    <w:rsid w:val="00E47FB7"/>
    <w:rsid w:val="00E502E2"/>
    <w:rsid w:val="00E51031"/>
    <w:rsid w:val="00E5257C"/>
    <w:rsid w:val="00E52A9A"/>
    <w:rsid w:val="00E602DE"/>
    <w:rsid w:val="00E713FB"/>
    <w:rsid w:val="00E71AD2"/>
    <w:rsid w:val="00E72C65"/>
    <w:rsid w:val="00E81237"/>
    <w:rsid w:val="00E835FD"/>
    <w:rsid w:val="00E85570"/>
    <w:rsid w:val="00E86D15"/>
    <w:rsid w:val="00E87A69"/>
    <w:rsid w:val="00E87E48"/>
    <w:rsid w:val="00EA1CB8"/>
    <w:rsid w:val="00EA40EC"/>
    <w:rsid w:val="00EA5522"/>
    <w:rsid w:val="00EA59D4"/>
    <w:rsid w:val="00EA73DB"/>
    <w:rsid w:val="00EB0737"/>
    <w:rsid w:val="00EB258F"/>
    <w:rsid w:val="00EB3024"/>
    <w:rsid w:val="00EB37E7"/>
    <w:rsid w:val="00EB3986"/>
    <w:rsid w:val="00EB70E4"/>
    <w:rsid w:val="00EB7684"/>
    <w:rsid w:val="00EC0DB5"/>
    <w:rsid w:val="00EC5D4C"/>
    <w:rsid w:val="00ED33E6"/>
    <w:rsid w:val="00EE0C52"/>
    <w:rsid w:val="00EE0F6E"/>
    <w:rsid w:val="00EE3D2E"/>
    <w:rsid w:val="00EE4A77"/>
    <w:rsid w:val="00EE4B78"/>
    <w:rsid w:val="00EF1835"/>
    <w:rsid w:val="00EF1BC0"/>
    <w:rsid w:val="00EF4B16"/>
    <w:rsid w:val="00EF50EC"/>
    <w:rsid w:val="00EF5596"/>
    <w:rsid w:val="00EF5D28"/>
    <w:rsid w:val="00F00FAD"/>
    <w:rsid w:val="00F025CE"/>
    <w:rsid w:val="00F042BB"/>
    <w:rsid w:val="00F05596"/>
    <w:rsid w:val="00F075A0"/>
    <w:rsid w:val="00F124E7"/>
    <w:rsid w:val="00F13D81"/>
    <w:rsid w:val="00F15EBE"/>
    <w:rsid w:val="00F17574"/>
    <w:rsid w:val="00F218B6"/>
    <w:rsid w:val="00F22957"/>
    <w:rsid w:val="00F26D93"/>
    <w:rsid w:val="00F2728D"/>
    <w:rsid w:val="00F27C29"/>
    <w:rsid w:val="00F30C46"/>
    <w:rsid w:val="00F34909"/>
    <w:rsid w:val="00F35C13"/>
    <w:rsid w:val="00F42276"/>
    <w:rsid w:val="00F4373F"/>
    <w:rsid w:val="00F45BFB"/>
    <w:rsid w:val="00F50AD9"/>
    <w:rsid w:val="00F50D62"/>
    <w:rsid w:val="00F50F4E"/>
    <w:rsid w:val="00F51667"/>
    <w:rsid w:val="00F5201C"/>
    <w:rsid w:val="00F561FB"/>
    <w:rsid w:val="00F56806"/>
    <w:rsid w:val="00F57B93"/>
    <w:rsid w:val="00F57DDD"/>
    <w:rsid w:val="00F61193"/>
    <w:rsid w:val="00F63C69"/>
    <w:rsid w:val="00F6595B"/>
    <w:rsid w:val="00F70CAA"/>
    <w:rsid w:val="00F722CF"/>
    <w:rsid w:val="00F72668"/>
    <w:rsid w:val="00F72BEF"/>
    <w:rsid w:val="00F73390"/>
    <w:rsid w:val="00F73EFA"/>
    <w:rsid w:val="00F85828"/>
    <w:rsid w:val="00F86731"/>
    <w:rsid w:val="00F870D0"/>
    <w:rsid w:val="00F872DD"/>
    <w:rsid w:val="00F91542"/>
    <w:rsid w:val="00F93B83"/>
    <w:rsid w:val="00FA0FB2"/>
    <w:rsid w:val="00FA6951"/>
    <w:rsid w:val="00FA7313"/>
    <w:rsid w:val="00FB07E2"/>
    <w:rsid w:val="00FB3A10"/>
    <w:rsid w:val="00FB44FE"/>
    <w:rsid w:val="00FB5F65"/>
    <w:rsid w:val="00FB6CA4"/>
    <w:rsid w:val="00FC2D77"/>
    <w:rsid w:val="00FC3D2B"/>
    <w:rsid w:val="00FC4BBA"/>
    <w:rsid w:val="00FC7D55"/>
    <w:rsid w:val="00FD0C4D"/>
    <w:rsid w:val="00FD1122"/>
    <w:rsid w:val="00FD29DC"/>
    <w:rsid w:val="00FD32A4"/>
    <w:rsid w:val="00FD5249"/>
    <w:rsid w:val="00FD54AA"/>
    <w:rsid w:val="00FD5DE4"/>
    <w:rsid w:val="00FE0448"/>
    <w:rsid w:val="00FE1669"/>
    <w:rsid w:val="00FE3E27"/>
    <w:rsid w:val="00FE627E"/>
    <w:rsid w:val="00FE7CC4"/>
    <w:rsid w:val="023D3298"/>
    <w:rsid w:val="02F230F5"/>
    <w:rsid w:val="031354BA"/>
    <w:rsid w:val="07A501BB"/>
    <w:rsid w:val="07D02C70"/>
    <w:rsid w:val="08214A47"/>
    <w:rsid w:val="0839359A"/>
    <w:rsid w:val="08985EB9"/>
    <w:rsid w:val="09190D24"/>
    <w:rsid w:val="09AB01E8"/>
    <w:rsid w:val="09D7327B"/>
    <w:rsid w:val="0A96689F"/>
    <w:rsid w:val="0AA55DD5"/>
    <w:rsid w:val="0BD26615"/>
    <w:rsid w:val="0BEC668B"/>
    <w:rsid w:val="0C751730"/>
    <w:rsid w:val="0D085D73"/>
    <w:rsid w:val="0D367CC4"/>
    <w:rsid w:val="0E2147F4"/>
    <w:rsid w:val="0EA71F0F"/>
    <w:rsid w:val="0F003FBF"/>
    <w:rsid w:val="0F2F02CE"/>
    <w:rsid w:val="10B742FE"/>
    <w:rsid w:val="113C3677"/>
    <w:rsid w:val="115A41FE"/>
    <w:rsid w:val="12071FEA"/>
    <w:rsid w:val="12BE4429"/>
    <w:rsid w:val="12C54D68"/>
    <w:rsid w:val="13413929"/>
    <w:rsid w:val="13DD0E44"/>
    <w:rsid w:val="1418157A"/>
    <w:rsid w:val="153F4BD3"/>
    <w:rsid w:val="16E059D5"/>
    <w:rsid w:val="175E7603"/>
    <w:rsid w:val="18610FF7"/>
    <w:rsid w:val="193F57A0"/>
    <w:rsid w:val="194F0E11"/>
    <w:rsid w:val="19CC520E"/>
    <w:rsid w:val="19CF0DF0"/>
    <w:rsid w:val="1AF14840"/>
    <w:rsid w:val="1C9E6B71"/>
    <w:rsid w:val="1D1867F7"/>
    <w:rsid w:val="1D1906E9"/>
    <w:rsid w:val="1F380199"/>
    <w:rsid w:val="1F930AD7"/>
    <w:rsid w:val="1F976503"/>
    <w:rsid w:val="207A7B73"/>
    <w:rsid w:val="20DE46B4"/>
    <w:rsid w:val="216C4992"/>
    <w:rsid w:val="21CF24B6"/>
    <w:rsid w:val="22204FDA"/>
    <w:rsid w:val="224B6519"/>
    <w:rsid w:val="22AA57FD"/>
    <w:rsid w:val="23D539F7"/>
    <w:rsid w:val="243705ED"/>
    <w:rsid w:val="24695226"/>
    <w:rsid w:val="248F6999"/>
    <w:rsid w:val="24C406F0"/>
    <w:rsid w:val="25AE16A9"/>
    <w:rsid w:val="25EF782D"/>
    <w:rsid w:val="26073021"/>
    <w:rsid w:val="26B2346E"/>
    <w:rsid w:val="26DD1CF4"/>
    <w:rsid w:val="27712A3F"/>
    <w:rsid w:val="27EF4818"/>
    <w:rsid w:val="282F0450"/>
    <w:rsid w:val="29716113"/>
    <w:rsid w:val="2A104813"/>
    <w:rsid w:val="2A75077B"/>
    <w:rsid w:val="2AC71429"/>
    <w:rsid w:val="2D0D3FEF"/>
    <w:rsid w:val="2D476471"/>
    <w:rsid w:val="2D6B1766"/>
    <w:rsid w:val="2DA05C7B"/>
    <w:rsid w:val="2E132E84"/>
    <w:rsid w:val="2E76010E"/>
    <w:rsid w:val="2F763CD5"/>
    <w:rsid w:val="2FB86DEF"/>
    <w:rsid w:val="300A2EA8"/>
    <w:rsid w:val="314940EE"/>
    <w:rsid w:val="31895138"/>
    <w:rsid w:val="31ED44AE"/>
    <w:rsid w:val="31F63689"/>
    <w:rsid w:val="32196E1B"/>
    <w:rsid w:val="33773423"/>
    <w:rsid w:val="33924640"/>
    <w:rsid w:val="33AF0590"/>
    <w:rsid w:val="34DF0096"/>
    <w:rsid w:val="36A81020"/>
    <w:rsid w:val="376B3888"/>
    <w:rsid w:val="37AB50A7"/>
    <w:rsid w:val="38341301"/>
    <w:rsid w:val="389B7659"/>
    <w:rsid w:val="38A277CB"/>
    <w:rsid w:val="38A918F4"/>
    <w:rsid w:val="38B077CB"/>
    <w:rsid w:val="38F0441F"/>
    <w:rsid w:val="390D4FA2"/>
    <w:rsid w:val="3AAD1073"/>
    <w:rsid w:val="3B591591"/>
    <w:rsid w:val="3BB87372"/>
    <w:rsid w:val="3C876940"/>
    <w:rsid w:val="3C8F1CF3"/>
    <w:rsid w:val="3CB76716"/>
    <w:rsid w:val="3D3055CC"/>
    <w:rsid w:val="3E5B4860"/>
    <w:rsid w:val="3E8B2729"/>
    <w:rsid w:val="3EEB3FCF"/>
    <w:rsid w:val="3EF65F31"/>
    <w:rsid w:val="3F647EEB"/>
    <w:rsid w:val="3FF507EB"/>
    <w:rsid w:val="409B00E9"/>
    <w:rsid w:val="410213E2"/>
    <w:rsid w:val="43950554"/>
    <w:rsid w:val="43E016A5"/>
    <w:rsid w:val="44020D74"/>
    <w:rsid w:val="441B4ECA"/>
    <w:rsid w:val="44BC6C3E"/>
    <w:rsid w:val="4523620E"/>
    <w:rsid w:val="454E74FC"/>
    <w:rsid w:val="468508B1"/>
    <w:rsid w:val="46A503DE"/>
    <w:rsid w:val="470921C6"/>
    <w:rsid w:val="4815030F"/>
    <w:rsid w:val="48D06006"/>
    <w:rsid w:val="48FC7317"/>
    <w:rsid w:val="492C783A"/>
    <w:rsid w:val="49372F0B"/>
    <w:rsid w:val="493A456E"/>
    <w:rsid w:val="4979342B"/>
    <w:rsid w:val="4A6457F8"/>
    <w:rsid w:val="4A6C1A54"/>
    <w:rsid w:val="4AF67EB0"/>
    <w:rsid w:val="4B377296"/>
    <w:rsid w:val="4CD73DCE"/>
    <w:rsid w:val="4D8514D2"/>
    <w:rsid w:val="4D957AAC"/>
    <w:rsid w:val="4DC26523"/>
    <w:rsid w:val="4EB82BE1"/>
    <w:rsid w:val="4F1B2AC4"/>
    <w:rsid w:val="4FE62A78"/>
    <w:rsid w:val="50124DED"/>
    <w:rsid w:val="5149014D"/>
    <w:rsid w:val="51C77DDD"/>
    <w:rsid w:val="51E36FD0"/>
    <w:rsid w:val="51FC5025"/>
    <w:rsid w:val="524C687A"/>
    <w:rsid w:val="52E14F95"/>
    <w:rsid w:val="52ED306C"/>
    <w:rsid w:val="535A7A37"/>
    <w:rsid w:val="53825FDE"/>
    <w:rsid w:val="53F945B7"/>
    <w:rsid w:val="54123323"/>
    <w:rsid w:val="542A5794"/>
    <w:rsid w:val="544769E7"/>
    <w:rsid w:val="545C070E"/>
    <w:rsid w:val="548F3268"/>
    <w:rsid w:val="54E33A4E"/>
    <w:rsid w:val="54E65B13"/>
    <w:rsid w:val="55692E92"/>
    <w:rsid w:val="55734195"/>
    <w:rsid w:val="55B217CB"/>
    <w:rsid w:val="566E2FCF"/>
    <w:rsid w:val="571F57D2"/>
    <w:rsid w:val="57667792"/>
    <w:rsid w:val="58567567"/>
    <w:rsid w:val="59954ABD"/>
    <w:rsid w:val="599B74A8"/>
    <w:rsid w:val="59F75E0B"/>
    <w:rsid w:val="5AB154BE"/>
    <w:rsid w:val="5ABC2A5B"/>
    <w:rsid w:val="5AEE594C"/>
    <w:rsid w:val="5B302126"/>
    <w:rsid w:val="5BCC1E99"/>
    <w:rsid w:val="5D4B5761"/>
    <w:rsid w:val="5D4E7C76"/>
    <w:rsid w:val="5E523861"/>
    <w:rsid w:val="5FCC2F0C"/>
    <w:rsid w:val="60DF1CE9"/>
    <w:rsid w:val="61482C19"/>
    <w:rsid w:val="61716A97"/>
    <w:rsid w:val="64616A62"/>
    <w:rsid w:val="64C96A43"/>
    <w:rsid w:val="65714039"/>
    <w:rsid w:val="65751FEB"/>
    <w:rsid w:val="65EA5597"/>
    <w:rsid w:val="672C69A8"/>
    <w:rsid w:val="6762591F"/>
    <w:rsid w:val="67725A86"/>
    <w:rsid w:val="67766004"/>
    <w:rsid w:val="687333CD"/>
    <w:rsid w:val="68822A13"/>
    <w:rsid w:val="691D5BEB"/>
    <w:rsid w:val="6AF25318"/>
    <w:rsid w:val="6B590C20"/>
    <w:rsid w:val="6C0106AF"/>
    <w:rsid w:val="6CD62B3D"/>
    <w:rsid w:val="70AE7CD9"/>
    <w:rsid w:val="70C32F8E"/>
    <w:rsid w:val="71152804"/>
    <w:rsid w:val="725B15C9"/>
    <w:rsid w:val="7324586D"/>
    <w:rsid w:val="735C6504"/>
    <w:rsid w:val="73B75240"/>
    <w:rsid w:val="74B65D4C"/>
    <w:rsid w:val="75F46232"/>
    <w:rsid w:val="764F7DF5"/>
    <w:rsid w:val="765E1B87"/>
    <w:rsid w:val="767F5BB8"/>
    <w:rsid w:val="772021E1"/>
    <w:rsid w:val="773A5ED5"/>
    <w:rsid w:val="77963458"/>
    <w:rsid w:val="780A5DD4"/>
    <w:rsid w:val="78567F6B"/>
    <w:rsid w:val="78A61678"/>
    <w:rsid w:val="78B40E37"/>
    <w:rsid w:val="796E05B2"/>
    <w:rsid w:val="79965FE3"/>
    <w:rsid w:val="79A54830"/>
    <w:rsid w:val="7A0A0731"/>
    <w:rsid w:val="7B2E0105"/>
    <w:rsid w:val="7B9E6A84"/>
    <w:rsid w:val="7D865205"/>
    <w:rsid w:val="7F001EB6"/>
    <w:rsid w:val="7FC663CC"/>
    <w:rsid w:val="7FFA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kern w:val="0"/>
      <w:sz w:val="24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6"/>
    <w:link w:val="3"/>
    <w:qFormat/>
    <w:uiPriority w:val="99"/>
    <w:rPr>
      <w:rFonts w:ascii="Calibri" w:hAnsi="Calibri" w:eastAsia="宋体" w:cs="宋体"/>
      <w:sz w:val="18"/>
      <w:szCs w:val="18"/>
    </w:rPr>
  </w:style>
  <w:style w:type="character" w:customStyle="1" w:styleId="11">
    <w:name w:val="页脚 字符"/>
    <w:basedOn w:val="6"/>
    <w:link w:val="2"/>
    <w:qFormat/>
    <w:uiPriority w:val="99"/>
    <w:rPr>
      <w:rFonts w:ascii="Calibri" w:hAnsi="Calibri" w:eastAsia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50D83D-23D2-4D37-A974-A8211C6D4D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</Words>
  <Characters>11</Characters>
  <Lines>1</Lines>
  <Paragraphs>1</Paragraphs>
  <TotalTime>17</TotalTime>
  <ScaleCrop>false</ScaleCrop>
  <LinksUpToDate>false</LinksUpToDate>
  <CharactersWithSpaces>11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2020-03-14T02:16:00Z</dcterms:created>
  <dc:creator>Windows 用户</dc:creator>
  <cp:lastModifiedBy>Fred Astaire</cp:lastModifiedBy>
  <cp:lastPrinted>2020-03-14T02:41:00Z</cp:lastPrinted>
  <dcterms:modified xsi:type="dcterms:W3CDTF">2020-11-25T15:35:02Z</dcterms:modified>
  <cp:revision>865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